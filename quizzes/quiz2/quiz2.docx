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63FCB" w14:textId="77777777" w:rsidR="009B6321" w:rsidRDefault="009B6321">
      <w:pPr>
        <w:pStyle w:val="FreeFormA"/>
        <w:ind w:right="720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 xml:space="preserve">Name: </w:t>
      </w:r>
    </w:p>
    <w:p w14:paraId="7DFA18C6" w14:textId="77777777" w:rsidR="009B6321" w:rsidRDefault="009B6321">
      <w:pPr>
        <w:pStyle w:val="FreeFormA"/>
        <w:ind w:right="720"/>
        <w:rPr>
          <w:rFonts w:ascii="Times New Roman" w:hAnsi="Times New Roman"/>
        </w:rPr>
      </w:pPr>
    </w:p>
    <w:p w14:paraId="7E954F73" w14:textId="77777777" w:rsidR="009B6321" w:rsidRDefault="009B6321">
      <w:pPr>
        <w:pStyle w:val="FreeFormA"/>
        <w:ind w:right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CMPT 202 Quiz 2</w:t>
      </w:r>
    </w:p>
    <w:p w14:paraId="4115E1CB" w14:textId="60C93CFA" w:rsidR="009B6321" w:rsidRDefault="008134C7">
      <w:pPr>
        <w:pStyle w:val="FreeFormA"/>
        <w:ind w:right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October 13, 2019</w:t>
      </w:r>
    </w:p>
    <w:p w14:paraId="15BD79D1" w14:textId="00E5113A" w:rsidR="00E84E47" w:rsidRDefault="003D1FC3">
      <w:pPr>
        <w:pStyle w:val="FreeFormA"/>
        <w:ind w:right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55</w:t>
      </w:r>
      <w:r w:rsidR="00E84E47">
        <w:rPr>
          <w:rFonts w:ascii="Times New Roman" w:hAnsi="Times New Roman"/>
        </w:rPr>
        <w:t xml:space="preserve"> Total Points</w:t>
      </w:r>
    </w:p>
    <w:p w14:paraId="7F83FBB0" w14:textId="77777777" w:rsidR="009B6321" w:rsidRDefault="009B6321">
      <w:pPr>
        <w:pStyle w:val="FreeFormA"/>
        <w:ind w:right="720"/>
        <w:jc w:val="center"/>
        <w:rPr>
          <w:rFonts w:ascii="Times New Roman" w:hAnsi="Times New Roman"/>
        </w:rPr>
      </w:pPr>
    </w:p>
    <w:p w14:paraId="055B9211" w14:textId="0ADE8CE5" w:rsidR="009B6321" w:rsidRDefault="009B6321">
      <w:pPr>
        <w:pStyle w:val="FreeFormA"/>
        <w:spacing w:before="100" w:after="100"/>
        <w:ind w:right="720"/>
        <w:rPr>
          <w:rFonts w:ascii="Times New Roman" w:hAnsi="Times New Roman"/>
        </w:rPr>
      </w:pPr>
      <w:r>
        <w:rPr>
          <w:rFonts w:ascii="Times New Roman" w:hAnsi="Times New Roman"/>
        </w:rPr>
        <w:t>Multiple choice:</w:t>
      </w:r>
      <w:r w:rsidR="00FE56DE">
        <w:rPr>
          <w:rFonts w:ascii="Times New Roman" w:hAnsi="Times New Roman"/>
        </w:rPr>
        <w:t xml:space="preserve"> Choose the best answer</w:t>
      </w:r>
      <w:r w:rsidR="00081130">
        <w:rPr>
          <w:rFonts w:ascii="Times New Roman" w:hAnsi="Times New Roman"/>
        </w:rPr>
        <w:t>(s) and write an “X” next to them</w:t>
      </w:r>
      <w:r w:rsidR="00FE56DE">
        <w:rPr>
          <w:rFonts w:ascii="Times New Roman" w:hAnsi="Times New Roman"/>
        </w:rPr>
        <w:t>.</w:t>
      </w:r>
      <w:r w:rsidR="008F1746">
        <w:rPr>
          <w:rFonts w:ascii="Times New Roman" w:hAnsi="Times New Roman"/>
        </w:rPr>
        <w:t xml:space="preserve"> </w:t>
      </w:r>
    </w:p>
    <w:p w14:paraId="24FF44DC" w14:textId="77777777" w:rsidR="009B6321" w:rsidRDefault="009B6321">
      <w:pPr>
        <w:pStyle w:val="Body"/>
        <w:rPr>
          <w:rFonts w:ascii="Times New Roman" w:hAnsi="Times New Roman"/>
        </w:rPr>
      </w:pPr>
    </w:p>
    <w:p w14:paraId="7001659D" w14:textId="664AC58B" w:rsidR="009B6321" w:rsidRDefault="00E84E47">
      <w:pPr>
        <w:pStyle w:val="FreeForm"/>
        <w:numPr>
          <w:ilvl w:val="0"/>
          <w:numId w:val="1"/>
        </w:numPr>
        <w:tabs>
          <w:tab w:val="clear" w:pos="500"/>
          <w:tab w:val="num" w:pos="720"/>
        </w:tabs>
        <w:spacing w:after="240"/>
        <w:ind w:left="720" w:hanging="500"/>
        <w:rPr>
          <w:rFonts w:ascii="Times" w:hAnsi="Times"/>
        </w:rPr>
      </w:pPr>
      <w:r>
        <w:rPr>
          <w:rFonts w:ascii="Times New Roman" w:hAnsi="Times New Roman"/>
        </w:rPr>
        <w:t xml:space="preserve">(3 pts) </w:t>
      </w:r>
      <w:r w:rsidR="009B6321">
        <w:rPr>
          <w:rFonts w:ascii="Times New Roman" w:hAnsi="Times New Roman"/>
        </w:rPr>
        <w:t>The specificati</w:t>
      </w:r>
      <w:r w:rsidR="00764622">
        <w:rPr>
          <w:rFonts w:ascii="Times New Roman" w:hAnsi="Times New Roman"/>
        </w:rPr>
        <w:t xml:space="preserve">ons of an ADT’s operations in an </w:t>
      </w:r>
      <w:r w:rsidR="00764622" w:rsidRPr="00E97980">
        <w:rPr>
          <w:rFonts w:ascii="Times New Roman" w:hAnsi="Times New Roman"/>
          <w:u w:val="single"/>
        </w:rPr>
        <w:t>interface</w:t>
      </w:r>
      <w:r w:rsidR="009B6321">
        <w:rPr>
          <w:rFonts w:ascii="Times New Roman" w:hAnsi="Times New Roman"/>
        </w:rPr>
        <w:t xml:space="preserve"> indicate ______. </w:t>
      </w:r>
    </w:p>
    <w:p w14:paraId="00A432FF" w14:textId="1A4C4D48" w:rsidR="009B6321" w:rsidRDefault="00E97980">
      <w:pPr>
        <w:pStyle w:val="FreeForm"/>
        <w:numPr>
          <w:ilvl w:val="1"/>
          <w:numId w:val="2"/>
        </w:numPr>
        <w:tabs>
          <w:tab w:val="clear" w:pos="500"/>
          <w:tab w:val="num" w:pos="1440"/>
        </w:tabs>
        <w:spacing w:after="320"/>
        <w:ind w:left="1440" w:hanging="500"/>
        <w:rPr>
          <w:rFonts w:ascii="Times New Roman" w:hAnsi="Times New Roman"/>
        </w:rPr>
      </w:pPr>
      <w:r>
        <w:rPr>
          <w:rFonts w:ascii="Times New Roman" w:hAnsi="Times New Roman"/>
        </w:rPr>
        <w:t>What the operations do, along with the input and output of each operation.</w:t>
      </w:r>
    </w:p>
    <w:p w14:paraId="364516F6" w14:textId="77777777" w:rsidR="009B6321" w:rsidRDefault="009B6321">
      <w:pPr>
        <w:pStyle w:val="FreeForm"/>
        <w:numPr>
          <w:ilvl w:val="1"/>
          <w:numId w:val="2"/>
        </w:numPr>
        <w:tabs>
          <w:tab w:val="clear" w:pos="500"/>
          <w:tab w:val="num" w:pos="1440"/>
        </w:tabs>
        <w:spacing w:after="320"/>
        <w:ind w:left="1440" w:hanging="5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 to implement the operations </w:t>
      </w:r>
    </w:p>
    <w:p w14:paraId="138EA94C" w14:textId="6FBF55D2" w:rsidR="009B6321" w:rsidRDefault="009B6321">
      <w:pPr>
        <w:pStyle w:val="FreeForm"/>
        <w:numPr>
          <w:ilvl w:val="1"/>
          <w:numId w:val="2"/>
        </w:numPr>
        <w:tabs>
          <w:tab w:val="clear" w:pos="500"/>
          <w:tab w:val="num" w:pos="1440"/>
        </w:tabs>
        <w:spacing w:after="320"/>
        <w:ind w:left="1440" w:hanging="500"/>
        <w:rPr>
          <w:rFonts w:ascii="Times New Roman" w:hAnsi="Times New Roman"/>
        </w:rPr>
      </w:pPr>
      <w:r>
        <w:rPr>
          <w:rFonts w:ascii="Times New Roman" w:hAnsi="Times New Roman"/>
        </w:rPr>
        <w:t>How to store the data</w:t>
      </w:r>
    </w:p>
    <w:p w14:paraId="630183F3" w14:textId="77777777" w:rsidR="009B6321" w:rsidRDefault="009B6321">
      <w:pPr>
        <w:pStyle w:val="FreeForm"/>
        <w:numPr>
          <w:ilvl w:val="1"/>
          <w:numId w:val="2"/>
        </w:numPr>
        <w:tabs>
          <w:tab w:val="clear" w:pos="500"/>
          <w:tab w:val="num" w:pos="1440"/>
        </w:tabs>
        <w:spacing w:after="320"/>
        <w:ind w:left="1440" w:hanging="5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All of the above </w:t>
      </w:r>
    </w:p>
    <w:p w14:paraId="4C2FFC16" w14:textId="05D67AC0" w:rsidR="009B6321" w:rsidRDefault="00E84E47">
      <w:pPr>
        <w:pStyle w:val="FreeForm"/>
        <w:numPr>
          <w:ilvl w:val="0"/>
          <w:numId w:val="3"/>
        </w:numPr>
        <w:tabs>
          <w:tab w:val="clear" w:pos="500"/>
          <w:tab w:val="num" w:pos="720"/>
        </w:tabs>
        <w:spacing w:after="240"/>
        <w:ind w:left="720" w:hanging="500"/>
        <w:rPr>
          <w:rFonts w:ascii="Times" w:hAnsi="Times"/>
        </w:rPr>
      </w:pPr>
      <w:r>
        <w:rPr>
          <w:rFonts w:ascii="Times New Roman" w:hAnsi="Times New Roman"/>
        </w:rPr>
        <w:t xml:space="preserve">(3 pts) </w:t>
      </w:r>
      <w:r w:rsidR="009B6321">
        <w:rPr>
          <w:rFonts w:ascii="Times New Roman" w:hAnsi="Times New Roman"/>
        </w:rPr>
        <w:t xml:space="preserve">Which of the following will be true when the reference variable </w:t>
      </w:r>
      <w:r w:rsidR="009B6321">
        <w:rPr>
          <w:rFonts w:ascii="Courier New" w:hAnsi="Courier New"/>
        </w:rPr>
        <w:t xml:space="preserve">current </w:t>
      </w:r>
      <w:r w:rsidR="009B6321">
        <w:rPr>
          <w:rFonts w:ascii="Times New Roman" w:hAnsi="Times New Roman"/>
        </w:rPr>
        <w:t xml:space="preserve">references the </w:t>
      </w:r>
      <w:r w:rsidR="009B6321" w:rsidRPr="00E97980">
        <w:rPr>
          <w:rFonts w:ascii="Times New Roman" w:hAnsi="Times New Roman"/>
          <w:u w:val="single"/>
        </w:rPr>
        <w:t>last</w:t>
      </w:r>
      <w:r w:rsidR="009B6321">
        <w:rPr>
          <w:rFonts w:ascii="Times New Roman" w:hAnsi="Times New Roman"/>
        </w:rPr>
        <w:t xml:space="preserve"> node in a linked list with &gt; 1 element? </w:t>
      </w:r>
    </w:p>
    <w:p w14:paraId="67E6A6AA" w14:textId="77777777" w:rsidR="009B6321" w:rsidRDefault="009B6321">
      <w:pPr>
        <w:pStyle w:val="FreeForm"/>
        <w:numPr>
          <w:ilvl w:val="1"/>
          <w:numId w:val="4"/>
        </w:numPr>
        <w:tabs>
          <w:tab w:val="clear" w:pos="500"/>
          <w:tab w:val="num" w:pos="1440"/>
        </w:tabs>
        <w:spacing w:after="320"/>
        <w:ind w:left="1440" w:hanging="500"/>
        <w:rPr>
          <w:rFonts w:ascii="Times New Roman" w:hAnsi="Times New Roman"/>
        </w:rPr>
      </w:pPr>
      <w:r>
        <w:rPr>
          <w:rFonts w:ascii="Courier New" w:hAnsi="Courier New"/>
        </w:rPr>
        <w:t xml:space="preserve">current == null </w:t>
      </w:r>
    </w:p>
    <w:p w14:paraId="1694BD53" w14:textId="77777777" w:rsidR="009B6321" w:rsidRDefault="009B6321">
      <w:pPr>
        <w:pStyle w:val="FreeForm"/>
        <w:numPr>
          <w:ilvl w:val="1"/>
          <w:numId w:val="4"/>
        </w:numPr>
        <w:tabs>
          <w:tab w:val="clear" w:pos="500"/>
          <w:tab w:val="num" w:pos="1440"/>
        </w:tabs>
        <w:spacing w:after="320"/>
        <w:ind w:left="1440" w:hanging="500"/>
        <w:rPr>
          <w:rFonts w:ascii="Times New Roman" w:hAnsi="Times New Roman"/>
        </w:rPr>
      </w:pPr>
      <w:r>
        <w:rPr>
          <w:rFonts w:ascii="Courier New" w:hAnsi="Courier New"/>
        </w:rPr>
        <w:t xml:space="preserve">head == null </w:t>
      </w:r>
    </w:p>
    <w:p w14:paraId="632FCC67" w14:textId="77777777" w:rsidR="009B6321" w:rsidRDefault="009B6321">
      <w:pPr>
        <w:pStyle w:val="FreeForm"/>
        <w:numPr>
          <w:ilvl w:val="1"/>
          <w:numId w:val="4"/>
        </w:numPr>
        <w:tabs>
          <w:tab w:val="clear" w:pos="500"/>
          <w:tab w:val="num" w:pos="1440"/>
        </w:tabs>
        <w:spacing w:after="320"/>
        <w:ind w:left="1440" w:hanging="500"/>
        <w:rPr>
          <w:rFonts w:ascii="Times New Roman" w:hAnsi="Times New Roman"/>
        </w:rPr>
      </w:pPr>
      <w:proofErr w:type="spellStart"/>
      <w:r>
        <w:rPr>
          <w:rFonts w:ascii="Courier New" w:hAnsi="Courier New"/>
        </w:rPr>
        <w:t>current.next</w:t>
      </w:r>
      <w:proofErr w:type="spellEnd"/>
      <w:r>
        <w:rPr>
          <w:rFonts w:ascii="Courier New" w:hAnsi="Courier New"/>
        </w:rPr>
        <w:t xml:space="preserve"> == null </w:t>
      </w:r>
    </w:p>
    <w:p w14:paraId="3BC16E8C" w14:textId="77777777" w:rsidR="009B6321" w:rsidRDefault="009B6321">
      <w:pPr>
        <w:pStyle w:val="FreeForm"/>
        <w:numPr>
          <w:ilvl w:val="1"/>
          <w:numId w:val="4"/>
        </w:numPr>
        <w:tabs>
          <w:tab w:val="clear" w:pos="500"/>
          <w:tab w:val="num" w:pos="1440"/>
        </w:tabs>
        <w:spacing w:after="320"/>
        <w:ind w:left="1440" w:hanging="500"/>
        <w:rPr>
          <w:rFonts w:ascii="Times New Roman" w:hAnsi="Times New Roman"/>
        </w:rPr>
      </w:pPr>
      <w:proofErr w:type="spellStart"/>
      <w:r>
        <w:rPr>
          <w:rFonts w:ascii="Courier New" w:hAnsi="Courier New"/>
        </w:rPr>
        <w:t>head.next</w:t>
      </w:r>
      <w:proofErr w:type="spellEnd"/>
      <w:r>
        <w:rPr>
          <w:rFonts w:ascii="Courier New" w:hAnsi="Courier New"/>
        </w:rPr>
        <w:t xml:space="preserve"> == null </w:t>
      </w:r>
    </w:p>
    <w:p w14:paraId="06BAD69E" w14:textId="77777777" w:rsidR="009B6321" w:rsidRDefault="009B6321">
      <w:pPr>
        <w:pStyle w:val="FreeForm"/>
        <w:numPr>
          <w:ilvl w:val="1"/>
          <w:numId w:val="4"/>
        </w:numPr>
        <w:tabs>
          <w:tab w:val="clear" w:pos="500"/>
          <w:tab w:val="num" w:pos="1440"/>
        </w:tabs>
        <w:spacing w:after="320"/>
        <w:ind w:left="1440" w:hanging="5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none of the above </w:t>
      </w:r>
    </w:p>
    <w:p w14:paraId="48C81223" w14:textId="08B170C4" w:rsidR="009B6321" w:rsidRDefault="00E84E47">
      <w:pPr>
        <w:pStyle w:val="FreeForm"/>
        <w:numPr>
          <w:ilvl w:val="0"/>
          <w:numId w:val="5"/>
        </w:numPr>
        <w:tabs>
          <w:tab w:val="clear" w:pos="500"/>
          <w:tab w:val="num" w:pos="720"/>
        </w:tabs>
        <w:spacing w:after="240"/>
        <w:ind w:left="720" w:hanging="500"/>
        <w:rPr>
          <w:rFonts w:ascii="Times" w:hAnsi="Times"/>
        </w:rPr>
      </w:pPr>
      <w:r>
        <w:rPr>
          <w:rFonts w:ascii="Times New Roman" w:hAnsi="Times New Roman"/>
        </w:rPr>
        <w:t xml:space="preserve">(3 pts)  </w:t>
      </w:r>
      <w:r w:rsidR="009B6321">
        <w:rPr>
          <w:rFonts w:ascii="Times New Roman" w:hAnsi="Times New Roman"/>
        </w:rPr>
        <w:t>In a l</w:t>
      </w:r>
      <w:r w:rsidR="008134C7">
        <w:rPr>
          <w:rFonts w:ascii="Times New Roman" w:hAnsi="Times New Roman"/>
        </w:rPr>
        <w:t xml:space="preserve">inked-list implementation of the List interface </w:t>
      </w:r>
      <w:r w:rsidR="009B6321">
        <w:rPr>
          <w:rFonts w:ascii="Times New Roman" w:hAnsi="Times New Roman"/>
        </w:rPr>
        <w:t xml:space="preserve">______. </w:t>
      </w:r>
    </w:p>
    <w:p w14:paraId="681DD955" w14:textId="2E4E849B" w:rsidR="009B6321" w:rsidRDefault="009B6321">
      <w:pPr>
        <w:pStyle w:val="FreeForm"/>
        <w:numPr>
          <w:ilvl w:val="1"/>
          <w:numId w:val="6"/>
        </w:numPr>
        <w:tabs>
          <w:tab w:val="clear" w:pos="500"/>
          <w:tab w:val="num" w:pos="1440"/>
        </w:tabs>
        <w:spacing w:after="320"/>
        <w:ind w:left="1440" w:hanging="5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>
        <w:rPr>
          <w:rFonts w:ascii="Courier New" w:hAnsi="Courier New"/>
        </w:rPr>
        <w:t>add()</w:t>
      </w:r>
      <w:r>
        <w:rPr>
          <w:rFonts w:ascii="Times New Roman" w:hAnsi="Times New Roman"/>
        </w:rPr>
        <w:t xml:space="preserve"> operation will sometimes require copying the entire list </w:t>
      </w:r>
    </w:p>
    <w:p w14:paraId="5C279381" w14:textId="3917181F" w:rsidR="009B6321" w:rsidRDefault="008134C7">
      <w:pPr>
        <w:pStyle w:val="FreeForm"/>
        <w:numPr>
          <w:ilvl w:val="1"/>
          <w:numId w:val="6"/>
        </w:numPr>
        <w:tabs>
          <w:tab w:val="clear" w:pos="500"/>
          <w:tab w:val="num" w:pos="1440"/>
        </w:tabs>
        <w:spacing w:after="320"/>
        <w:ind w:left="1440" w:hanging="5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one node </w:t>
      </w:r>
      <w:r w:rsidR="009B6321">
        <w:rPr>
          <w:rFonts w:ascii="Times New Roman" w:hAnsi="Times New Roman"/>
        </w:rPr>
        <w:t xml:space="preserve">explicitly references the next </w:t>
      </w:r>
      <w:r>
        <w:rPr>
          <w:rFonts w:ascii="Times New Roman" w:hAnsi="Times New Roman"/>
        </w:rPr>
        <w:t>node</w:t>
      </w:r>
      <w:r w:rsidR="009B6321">
        <w:rPr>
          <w:rFonts w:ascii="Times New Roman" w:hAnsi="Times New Roman"/>
        </w:rPr>
        <w:t xml:space="preserve"> </w:t>
      </w:r>
    </w:p>
    <w:p w14:paraId="75529ED7" w14:textId="51B52B64" w:rsidR="009B6321" w:rsidRDefault="008134C7">
      <w:pPr>
        <w:pStyle w:val="FreeForm"/>
        <w:numPr>
          <w:ilvl w:val="1"/>
          <w:numId w:val="6"/>
        </w:numPr>
        <w:tabs>
          <w:tab w:val="clear" w:pos="500"/>
          <w:tab w:val="num" w:pos="1440"/>
        </w:tabs>
        <w:spacing w:after="320"/>
        <w:ind w:left="1440" w:hanging="500"/>
        <w:rPr>
          <w:rFonts w:ascii="Times New Roman" w:hAnsi="Times New Roman"/>
        </w:rPr>
      </w:pPr>
      <w:r>
        <w:rPr>
          <w:rFonts w:ascii="Times New Roman" w:hAnsi="Times New Roman"/>
        </w:rPr>
        <w:t>removing an item requires shifting all remaining elements in the list</w:t>
      </w:r>
      <w:r w:rsidR="009B6321">
        <w:rPr>
          <w:rFonts w:ascii="Times New Roman" w:hAnsi="Times New Roman"/>
        </w:rPr>
        <w:t xml:space="preserve"> </w:t>
      </w:r>
    </w:p>
    <w:p w14:paraId="7DA49C48" w14:textId="77777777" w:rsidR="009B6321" w:rsidRDefault="009B6321">
      <w:pPr>
        <w:pStyle w:val="FreeForm"/>
        <w:numPr>
          <w:ilvl w:val="1"/>
          <w:numId w:val="6"/>
        </w:numPr>
        <w:tabs>
          <w:tab w:val="clear" w:pos="500"/>
          <w:tab w:val="num" w:pos="1440"/>
        </w:tabs>
        <w:spacing w:after="320"/>
        <w:ind w:left="1440" w:hanging="5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none of the above </w:t>
      </w:r>
    </w:p>
    <w:p w14:paraId="71D48CA6" w14:textId="1D548B47" w:rsidR="009B6321" w:rsidRPr="00EE3171" w:rsidRDefault="00E84E47" w:rsidP="00EE3171">
      <w:pPr>
        <w:pStyle w:val="Body"/>
        <w:numPr>
          <w:ilvl w:val="1"/>
          <w:numId w:val="5"/>
        </w:numPr>
        <w:rPr>
          <w:rFonts w:ascii="Courier New" w:hAnsi="Courier New"/>
          <w:b/>
        </w:rPr>
      </w:pPr>
      <w:r>
        <w:rPr>
          <w:rFonts w:ascii="Times New Roman" w:hAnsi="Times New Roman"/>
        </w:rPr>
        <w:t xml:space="preserve">(3 pts)  </w:t>
      </w:r>
      <w:r w:rsidR="009B6321">
        <w:rPr>
          <w:rFonts w:ascii="Times New Roman" w:hAnsi="Times New Roman"/>
        </w:rPr>
        <w:t>What is the Big-oh notation of the following algorithm?</w:t>
      </w:r>
      <w:r w:rsidR="009B6321">
        <w:rPr>
          <w:rFonts w:ascii="Times New Roman" w:hAnsi="Times New Roman"/>
        </w:rPr>
        <w:cr/>
      </w:r>
      <w:r w:rsidR="009B6321">
        <w:rPr>
          <w:rFonts w:ascii="Times New Roman" w:hAnsi="Times New Roman"/>
        </w:rPr>
        <w:cr/>
      </w:r>
      <w:r w:rsidR="009B6321" w:rsidRPr="00EE3171">
        <w:rPr>
          <w:rFonts w:ascii="Courier New" w:hAnsi="Courier New"/>
          <w:b/>
        </w:rPr>
        <w:t>d</w:t>
      </w:r>
      <w:r w:rsidR="00EE7831" w:rsidRPr="00EE3171">
        <w:rPr>
          <w:rFonts w:ascii="Courier New" w:hAnsi="Courier New"/>
          <w:b/>
        </w:rPr>
        <w:t xml:space="preserve">ouble </w:t>
      </w:r>
      <w:proofErr w:type="spellStart"/>
      <w:r w:rsidR="00EE7831" w:rsidRPr="00EE3171">
        <w:rPr>
          <w:rFonts w:ascii="Courier New" w:hAnsi="Courier New"/>
          <w:b/>
        </w:rPr>
        <w:t>oneOver</w:t>
      </w:r>
      <w:proofErr w:type="spellEnd"/>
      <w:r w:rsidR="00EE7831" w:rsidRPr="00EE3171">
        <w:rPr>
          <w:rFonts w:ascii="Courier New" w:hAnsi="Courier New"/>
          <w:b/>
        </w:rPr>
        <w:t xml:space="preserve"> = 0.0;</w:t>
      </w:r>
      <w:r w:rsidR="00EE7831" w:rsidRPr="00EE3171">
        <w:rPr>
          <w:rFonts w:ascii="Courier New" w:hAnsi="Courier New"/>
          <w:b/>
        </w:rPr>
        <w:cr/>
      </w:r>
      <w:r w:rsidR="00EE7831" w:rsidRPr="00EE3171">
        <w:rPr>
          <w:rFonts w:ascii="Courier New" w:hAnsi="Courier New"/>
          <w:b/>
        </w:rPr>
        <w:cr/>
        <w:t>for (</w:t>
      </w:r>
      <w:r w:rsidR="00E97980">
        <w:rPr>
          <w:rFonts w:ascii="Courier New" w:hAnsi="Courier New"/>
          <w:b/>
        </w:rPr>
        <w:t xml:space="preserve">int </w:t>
      </w:r>
      <w:proofErr w:type="spellStart"/>
      <w:r w:rsidR="00EE7831" w:rsidRPr="00EE3171">
        <w:rPr>
          <w:rFonts w:ascii="Courier New" w:hAnsi="Courier New"/>
          <w:b/>
        </w:rPr>
        <w:t>i</w:t>
      </w:r>
      <w:proofErr w:type="spellEnd"/>
      <w:r w:rsidR="00EE7831" w:rsidRPr="00EE3171">
        <w:rPr>
          <w:rFonts w:ascii="Courier New" w:hAnsi="Courier New"/>
          <w:b/>
        </w:rPr>
        <w:t xml:space="preserve"> = 1</w:t>
      </w:r>
      <w:r w:rsidR="009B6321" w:rsidRPr="00EE3171">
        <w:rPr>
          <w:rFonts w:ascii="Courier New" w:hAnsi="Courier New"/>
          <w:b/>
        </w:rPr>
        <w:t xml:space="preserve">; </w:t>
      </w:r>
      <w:proofErr w:type="spellStart"/>
      <w:r w:rsidR="009B6321" w:rsidRPr="00EE3171">
        <w:rPr>
          <w:rFonts w:ascii="Courier New" w:hAnsi="Courier New"/>
          <w:b/>
        </w:rPr>
        <w:t>i</w:t>
      </w:r>
      <w:proofErr w:type="spellEnd"/>
      <w:r w:rsidR="009B6321" w:rsidRPr="00EE3171">
        <w:rPr>
          <w:rFonts w:ascii="Courier New" w:hAnsi="Courier New"/>
          <w:b/>
        </w:rPr>
        <w:t xml:space="preserve"> &lt; </w:t>
      </w:r>
      <w:r w:rsidR="00E97980">
        <w:rPr>
          <w:rFonts w:ascii="Courier New" w:hAnsi="Courier New"/>
          <w:b/>
        </w:rPr>
        <w:t>(</w:t>
      </w:r>
      <w:r w:rsidR="009B6321" w:rsidRPr="00EE3171">
        <w:rPr>
          <w:rFonts w:ascii="Courier New" w:hAnsi="Courier New"/>
          <w:b/>
        </w:rPr>
        <w:t xml:space="preserve">n </w:t>
      </w:r>
      <w:r w:rsidR="00E97980">
        <w:rPr>
          <w:rFonts w:ascii="Courier New" w:hAnsi="Courier New"/>
          <w:b/>
        </w:rPr>
        <w:t>–</w:t>
      </w:r>
      <w:r w:rsidR="009B6321" w:rsidRPr="00EE3171">
        <w:rPr>
          <w:rFonts w:ascii="Courier New" w:hAnsi="Courier New"/>
          <w:b/>
        </w:rPr>
        <w:t xml:space="preserve"> 1</w:t>
      </w:r>
      <w:r w:rsidR="00E97980">
        <w:rPr>
          <w:rFonts w:ascii="Courier New" w:hAnsi="Courier New"/>
          <w:b/>
        </w:rPr>
        <w:t>)</w:t>
      </w:r>
      <w:r w:rsidR="009B6321" w:rsidRPr="00EE3171">
        <w:rPr>
          <w:rFonts w:ascii="Courier New" w:hAnsi="Courier New"/>
          <w:b/>
        </w:rPr>
        <w:t xml:space="preserve">; </w:t>
      </w:r>
      <w:proofErr w:type="spellStart"/>
      <w:r w:rsidR="009B6321" w:rsidRPr="00EE3171">
        <w:rPr>
          <w:rFonts w:ascii="Courier New" w:hAnsi="Courier New"/>
          <w:b/>
        </w:rPr>
        <w:t>i</w:t>
      </w:r>
      <w:proofErr w:type="spellEnd"/>
      <w:r w:rsidR="009B6321" w:rsidRPr="00EE3171">
        <w:rPr>
          <w:rFonts w:ascii="Courier New" w:hAnsi="Courier New"/>
          <w:b/>
        </w:rPr>
        <w:t>++) {</w:t>
      </w:r>
    </w:p>
    <w:p w14:paraId="0224BB16" w14:textId="12F72A29" w:rsidR="009B6321" w:rsidRPr="00EE3171" w:rsidRDefault="009B6321">
      <w:pPr>
        <w:pStyle w:val="FreeForm"/>
        <w:rPr>
          <w:rFonts w:ascii="Courier New" w:hAnsi="Courier New"/>
          <w:b/>
        </w:rPr>
      </w:pPr>
      <w:r w:rsidRPr="00EE3171">
        <w:rPr>
          <w:rFonts w:ascii="Courier New" w:hAnsi="Courier New"/>
          <w:b/>
        </w:rPr>
        <w:t xml:space="preserve">      </w:t>
      </w:r>
      <w:proofErr w:type="spellStart"/>
      <w:r w:rsidRPr="00EE3171">
        <w:rPr>
          <w:rFonts w:ascii="Courier New" w:hAnsi="Courier New"/>
          <w:b/>
        </w:rPr>
        <w:t>oneOver</w:t>
      </w:r>
      <w:proofErr w:type="spellEnd"/>
      <w:r w:rsidRPr="00EE3171">
        <w:rPr>
          <w:rFonts w:ascii="Courier New" w:hAnsi="Courier New"/>
          <w:b/>
        </w:rPr>
        <w:t xml:space="preserve"> += </w:t>
      </w:r>
      <w:r w:rsidR="00E97980">
        <w:rPr>
          <w:rFonts w:ascii="Courier New" w:hAnsi="Courier New"/>
          <w:b/>
        </w:rPr>
        <w:t>(</w:t>
      </w:r>
      <w:r w:rsidRPr="00EE3171">
        <w:rPr>
          <w:rFonts w:ascii="Courier New" w:hAnsi="Courier New"/>
          <w:b/>
        </w:rPr>
        <w:t>1.0/</w:t>
      </w:r>
      <w:proofErr w:type="spellStart"/>
      <w:r w:rsidRPr="00EE3171">
        <w:rPr>
          <w:rFonts w:ascii="Courier New" w:hAnsi="Courier New"/>
          <w:b/>
        </w:rPr>
        <w:t>i</w:t>
      </w:r>
      <w:proofErr w:type="spellEnd"/>
      <w:r w:rsidR="00E97980">
        <w:rPr>
          <w:rFonts w:ascii="Courier New" w:hAnsi="Courier New"/>
          <w:b/>
        </w:rPr>
        <w:t>)</w:t>
      </w:r>
      <w:r w:rsidRPr="00EE3171">
        <w:rPr>
          <w:rFonts w:ascii="Courier New" w:hAnsi="Courier New"/>
          <w:b/>
        </w:rPr>
        <w:t xml:space="preserve">;  </w:t>
      </w:r>
    </w:p>
    <w:p w14:paraId="5629FB5B" w14:textId="08DE5E72" w:rsidR="009B6321" w:rsidRDefault="009B6321">
      <w:pPr>
        <w:pStyle w:val="FreeForm"/>
        <w:spacing w:after="240"/>
        <w:rPr>
          <w:rFonts w:ascii="Times New Roman" w:hAnsi="Times New Roman"/>
        </w:rPr>
      </w:pPr>
      <w:r w:rsidRPr="00FE56DE">
        <w:rPr>
          <w:rFonts w:ascii="Courier New" w:hAnsi="Courier New"/>
          <w:b/>
          <w:lang w:val="es-US"/>
        </w:rPr>
        <w:t xml:space="preserve">  </w:t>
      </w:r>
      <w:r w:rsidR="00930F37" w:rsidRPr="00FE56DE">
        <w:rPr>
          <w:rFonts w:ascii="Courier New" w:hAnsi="Courier New"/>
          <w:b/>
          <w:lang w:val="es-US"/>
        </w:rPr>
        <w:tab/>
      </w:r>
      <w:r w:rsidRPr="00FE56DE">
        <w:rPr>
          <w:rFonts w:ascii="Courier New" w:hAnsi="Courier New"/>
          <w:b/>
          <w:lang w:val="es-US"/>
        </w:rPr>
        <w:t>}</w:t>
      </w:r>
      <w:r w:rsidRPr="00FE56DE">
        <w:rPr>
          <w:rFonts w:ascii="Courier New" w:hAnsi="Courier New"/>
          <w:b/>
          <w:lang w:val="es-US"/>
        </w:rPr>
        <w:cr/>
      </w:r>
      <w:r w:rsidRPr="00FE56DE">
        <w:rPr>
          <w:rFonts w:ascii="Times New Roman" w:hAnsi="Times New Roman"/>
          <w:lang w:val="es-US"/>
        </w:rPr>
        <w:cr/>
      </w:r>
      <w:r w:rsidRPr="00FE56DE">
        <w:rPr>
          <w:rFonts w:ascii="Times New Roman" w:hAnsi="Times New Roman"/>
          <w:lang w:val="es-US"/>
        </w:rPr>
        <w:tab/>
        <w:t>a. O(n)</w:t>
      </w:r>
      <w:r w:rsidRPr="00FE56DE">
        <w:rPr>
          <w:rFonts w:ascii="Times New Roman" w:hAnsi="Times New Roman"/>
          <w:lang w:val="es-US"/>
        </w:rPr>
        <w:cr/>
      </w:r>
      <w:r w:rsidRPr="00FE56DE">
        <w:rPr>
          <w:rFonts w:ascii="Times New Roman" w:hAnsi="Times New Roman"/>
          <w:lang w:val="es-US"/>
        </w:rPr>
        <w:cr/>
      </w:r>
      <w:r w:rsidRPr="00FE56DE">
        <w:rPr>
          <w:rFonts w:ascii="Times New Roman" w:hAnsi="Times New Roman"/>
          <w:lang w:val="es-US"/>
        </w:rPr>
        <w:tab/>
        <w:t>b. O(1)</w:t>
      </w:r>
      <w:r w:rsidRPr="00FE56DE">
        <w:rPr>
          <w:rFonts w:ascii="Times New Roman" w:hAnsi="Times New Roman"/>
          <w:lang w:val="es-US"/>
        </w:rPr>
        <w:cr/>
      </w:r>
      <w:r w:rsidRPr="00FE56DE">
        <w:rPr>
          <w:rFonts w:ascii="Times New Roman" w:hAnsi="Times New Roman"/>
          <w:lang w:val="es-US"/>
        </w:rPr>
        <w:cr/>
      </w:r>
      <w:r w:rsidRPr="00FE56DE">
        <w:rPr>
          <w:rFonts w:ascii="Times New Roman" w:hAnsi="Times New Roman"/>
          <w:lang w:val="es-US"/>
        </w:rPr>
        <w:tab/>
        <w:t>c. O(n</w:t>
      </w:r>
      <w:r w:rsidRPr="00FE56DE">
        <w:rPr>
          <w:rFonts w:ascii="Times New Roman" w:hAnsi="Times New Roman"/>
          <w:vertAlign w:val="superscript"/>
          <w:lang w:val="es-US"/>
        </w:rPr>
        <w:t>2</w:t>
      </w:r>
      <w:r w:rsidRPr="00FE56DE">
        <w:rPr>
          <w:rFonts w:ascii="Times New Roman" w:hAnsi="Times New Roman"/>
          <w:lang w:val="es-US"/>
        </w:rPr>
        <w:t>)</w:t>
      </w:r>
      <w:r w:rsidRPr="00FE56DE">
        <w:rPr>
          <w:rFonts w:ascii="Times New Roman" w:hAnsi="Times New Roman"/>
          <w:lang w:val="es-US"/>
        </w:rPr>
        <w:cr/>
      </w:r>
      <w:r w:rsidRPr="00FE56DE">
        <w:rPr>
          <w:rFonts w:ascii="Times New Roman" w:hAnsi="Times New Roman"/>
          <w:lang w:val="es-US"/>
        </w:rPr>
        <w:cr/>
      </w:r>
      <w:r w:rsidRPr="00FE56DE">
        <w:rPr>
          <w:rFonts w:ascii="Times New Roman" w:hAnsi="Times New Roman"/>
          <w:lang w:val="es-US"/>
        </w:rPr>
        <w:tab/>
        <w:t>d. O(2</w:t>
      </w:r>
      <w:r w:rsidRPr="00FE56DE">
        <w:rPr>
          <w:rFonts w:ascii="Times New Roman" w:hAnsi="Times New Roman"/>
          <w:vertAlign w:val="superscript"/>
          <w:lang w:val="es-US"/>
        </w:rPr>
        <w:t>n</w:t>
      </w:r>
      <w:r w:rsidR="00FA1841" w:rsidRPr="00FE56DE">
        <w:rPr>
          <w:rFonts w:ascii="Times New Roman" w:hAnsi="Times New Roman"/>
          <w:lang w:val="es-US"/>
        </w:rPr>
        <w:t>)</w:t>
      </w:r>
      <w:r w:rsidR="00FA1841" w:rsidRPr="00FE56DE">
        <w:rPr>
          <w:rFonts w:ascii="Times New Roman" w:hAnsi="Times New Roman"/>
          <w:lang w:val="es-US"/>
        </w:rPr>
        <w:cr/>
      </w:r>
      <w:r w:rsidR="00FA1841" w:rsidRPr="00FE56DE">
        <w:rPr>
          <w:rFonts w:ascii="Times New Roman" w:hAnsi="Times New Roman"/>
          <w:lang w:val="es-US"/>
        </w:rPr>
        <w:cr/>
        <w:t xml:space="preserve">5. </w:t>
      </w:r>
      <w:r w:rsidR="00E84E47">
        <w:rPr>
          <w:rFonts w:ascii="Times New Roman" w:hAnsi="Times New Roman"/>
        </w:rPr>
        <w:t xml:space="preserve">(3 pts) </w:t>
      </w:r>
      <w:r>
        <w:rPr>
          <w:rFonts w:ascii="Times New Roman" w:hAnsi="Times New Roman"/>
        </w:rPr>
        <w:t>Values in a stack are returned in  ___________ order.</w:t>
      </w:r>
    </w:p>
    <w:p w14:paraId="239CAD07" w14:textId="14766C98" w:rsidR="009B6321" w:rsidRDefault="009B6321">
      <w:pPr>
        <w:pStyle w:val="FreeForm"/>
        <w:numPr>
          <w:ilvl w:val="1"/>
          <w:numId w:val="9"/>
        </w:numPr>
        <w:tabs>
          <w:tab w:val="clear" w:pos="227"/>
          <w:tab w:val="num" w:pos="947"/>
        </w:tabs>
        <w:spacing w:after="240"/>
        <w:ind w:left="947" w:hanging="227"/>
        <w:rPr>
          <w:rFonts w:ascii="Times New Roman" w:hAnsi="Times New Roman"/>
        </w:rPr>
      </w:pPr>
      <w:r>
        <w:rPr>
          <w:rFonts w:ascii="Times New Roman" w:hAnsi="Times New Roman"/>
        </w:rPr>
        <w:t>First-in First-out</w:t>
      </w:r>
      <w:r w:rsidR="00E76968">
        <w:rPr>
          <w:rFonts w:ascii="Times New Roman" w:hAnsi="Times New Roman"/>
        </w:rPr>
        <w:t xml:space="preserve"> (FIFO)</w:t>
      </w:r>
    </w:p>
    <w:p w14:paraId="4CA69D4A" w14:textId="36F69C9B" w:rsidR="009B6321" w:rsidRDefault="008134C7">
      <w:pPr>
        <w:pStyle w:val="FreeForm"/>
        <w:numPr>
          <w:ilvl w:val="1"/>
          <w:numId w:val="9"/>
        </w:numPr>
        <w:tabs>
          <w:tab w:val="clear" w:pos="227"/>
          <w:tab w:val="num" w:pos="947"/>
        </w:tabs>
        <w:spacing w:after="240"/>
        <w:ind w:left="947" w:hanging="227"/>
        <w:rPr>
          <w:rFonts w:ascii="Times New Roman" w:hAnsi="Times New Roman"/>
        </w:rPr>
      </w:pPr>
      <w:r>
        <w:rPr>
          <w:rFonts w:ascii="Times New Roman" w:hAnsi="Times New Roman"/>
        </w:rPr>
        <w:t>according to a specified position</w:t>
      </w:r>
    </w:p>
    <w:p w14:paraId="2EECFF1E" w14:textId="4EC0B21E" w:rsidR="009B6321" w:rsidRDefault="009B6321">
      <w:pPr>
        <w:pStyle w:val="FreeForm"/>
        <w:numPr>
          <w:ilvl w:val="1"/>
          <w:numId w:val="9"/>
        </w:numPr>
        <w:tabs>
          <w:tab w:val="clear" w:pos="227"/>
          <w:tab w:val="num" w:pos="947"/>
        </w:tabs>
        <w:spacing w:after="240"/>
        <w:ind w:left="947" w:hanging="227"/>
        <w:rPr>
          <w:rFonts w:ascii="Times New Roman" w:hAnsi="Times New Roman"/>
        </w:rPr>
      </w:pPr>
      <w:r>
        <w:rPr>
          <w:rFonts w:ascii="Times New Roman" w:hAnsi="Times New Roman"/>
        </w:rPr>
        <w:t>Last-in First-out</w:t>
      </w:r>
      <w:r w:rsidR="00E76968">
        <w:rPr>
          <w:rFonts w:ascii="Times New Roman" w:hAnsi="Times New Roman"/>
        </w:rPr>
        <w:t xml:space="preserve"> (LIFO)</w:t>
      </w:r>
    </w:p>
    <w:p w14:paraId="5503F691" w14:textId="3FB7EC8B" w:rsidR="009B6321" w:rsidRDefault="00102791">
      <w:pPr>
        <w:pStyle w:val="FreeForm"/>
        <w:numPr>
          <w:ilvl w:val="1"/>
          <w:numId w:val="9"/>
        </w:numPr>
        <w:tabs>
          <w:tab w:val="clear" w:pos="227"/>
          <w:tab w:val="num" w:pos="947"/>
        </w:tabs>
        <w:spacing w:after="240"/>
        <w:ind w:left="947" w:hanging="227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9B6321">
        <w:rPr>
          <w:rFonts w:ascii="Times New Roman" w:hAnsi="Times New Roman"/>
        </w:rPr>
        <w:t>riority</w:t>
      </w:r>
    </w:p>
    <w:p w14:paraId="1416FC42" w14:textId="62FBC84B" w:rsidR="009B6321" w:rsidRDefault="009B6321">
      <w:pPr>
        <w:pStyle w:val="FreeForm"/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cr/>
      </w:r>
      <w:r w:rsidR="008717DC"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. </w:t>
      </w:r>
      <w:r w:rsidR="00E84E47">
        <w:rPr>
          <w:rFonts w:ascii="Times New Roman" w:hAnsi="Times New Roman"/>
        </w:rPr>
        <w:t xml:space="preserve">(3 pts) </w:t>
      </w:r>
      <w:r>
        <w:rPr>
          <w:rFonts w:ascii="Times New Roman" w:hAnsi="Times New Roman"/>
        </w:rPr>
        <w:t>Assuming a linked list is being used</w:t>
      </w:r>
      <w:r w:rsidR="007069ED">
        <w:rPr>
          <w:rFonts w:ascii="Times New Roman" w:hAnsi="Times New Roman"/>
        </w:rPr>
        <w:t xml:space="preserve"> and that </w:t>
      </w:r>
      <w:proofErr w:type="spellStart"/>
      <w:r w:rsidR="007069ED">
        <w:rPr>
          <w:rFonts w:ascii="Courier New" w:hAnsi="Courier New"/>
        </w:rPr>
        <w:t>previous.next</w:t>
      </w:r>
      <w:proofErr w:type="spellEnd"/>
      <w:r w:rsidR="007069ED">
        <w:rPr>
          <w:rFonts w:ascii="Courier New" w:hAnsi="Courier New"/>
        </w:rPr>
        <w:t xml:space="preserve"> </w:t>
      </w:r>
      <w:r w:rsidR="007069ED">
        <w:rPr>
          <w:rFonts w:ascii="Times New Roman" w:hAnsi="Times New Roman"/>
        </w:rPr>
        <w:t>is</w:t>
      </w:r>
      <w:r w:rsidR="007069ED">
        <w:rPr>
          <w:rFonts w:ascii="Courier New" w:hAnsi="Courier New"/>
        </w:rPr>
        <w:t xml:space="preserve"> current</w:t>
      </w:r>
      <w:r>
        <w:rPr>
          <w:rFonts w:ascii="Times New Roman" w:hAnsi="Times New Roman"/>
        </w:rPr>
        <w:t xml:space="preserve">, which of the following statements </w:t>
      </w:r>
      <w:r w:rsidR="00E97980">
        <w:rPr>
          <w:rFonts w:ascii="Times New Roman" w:hAnsi="Times New Roman"/>
        </w:rPr>
        <w:t>removes the node represented by</w:t>
      </w:r>
      <w:r>
        <w:rPr>
          <w:rFonts w:ascii="Times New Roman" w:hAnsi="Times New Roman"/>
        </w:rPr>
        <w:t xml:space="preserve"> </w:t>
      </w:r>
      <w:r>
        <w:rPr>
          <w:rFonts w:ascii="Courier New" w:hAnsi="Courier New"/>
        </w:rPr>
        <w:t>current</w:t>
      </w:r>
      <w:r w:rsidR="007069ED">
        <w:rPr>
          <w:rFonts w:ascii="Times New Roman" w:hAnsi="Times New Roman"/>
        </w:rPr>
        <w:t>?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ab/>
        <w:t xml:space="preserve">a. </w:t>
      </w:r>
      <w:proofErr w:type="spellStart"/>
      <w:r>
        <w:rPr>
          <w:rFonts w:ascii="Courier New" w:hAnsi="Courier New"/>
        </w:rPr>
        <w:t>previous.next</w:t>
      </w:r>
      <w:proofErr w:type="spellEnd"/>
      <w:r>
        <w:rPr>
          <w:rFonts w:ascii="Courier New" w:hAnsi="Courier New"/>
        </w:rPr>
        <w:t xml:space="preserve"> = current;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ab/>
        <w:t xml:space="preserve">b. </w:t>
      </w:r>
      <w:proofErr w:type="spellStart"/>
      <w:r>
        <w:rPr>
          <w:rFonts w:ascii="Courier New" w:hAnsi="Courier New"/>
        </w:rPr>
        <w:t>current.next</w:t>
      </w:r>
      <w:proofErr w:type="spellEnd"/>
      <w:r>
        <w:rPr>
          <w:rFonts w:ascii="Courier New" w:hAnsi="Courier New"/>
        </w:rPr>
        <w:t xml:space="preserve"> = previous;</w:t>
      </w:r>
      <w:r>
        <w:rPr>
          <w:rFonts w:ascii="Courier New" w:hAnsi="Courier New"/>
        </w:rPr>
        <w:cr/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ab/>
        <w:t xml:space="preserve">c. </w:t>
      </w:r>
      <w:proofErr w:type="spellStart"/>
      <w:r>
        <w:rPr>
          <w:rFonts w:ascii="Courier New" w:hAnsi="Courier New"/>
        </w:rPr>
        <w:t>current.next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current.next</w:t>
      </w:r>
      <w:proofErr w:type="spellEnd"/>
      <w:r>
        <w:rPr>
          <w:rFonts w:ascii="Courier New" w:hAnsi="Courier New"/>
        </w:rPr>
        <w:t xml:space="preserve">; </w:t>
      </w:r>
      <w:r>
        <w:rPr>
          <w:rFonts w:ascii="Courier New" w:hAnsi="Courier New"/>
        </w:rPr>
        <w:cr/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ab/>
        <w:t xml:space="preserve">d. </w:t>
      </w:r>
      <w:proofErr w:type="spellStart"/>
      <w:r>
        <w:rPr>
          <w:rFonts w:ascii="Courier New" w:hAnsi="Courier New"/>
        </w:rPr>
        <w:t>previous.next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current.next</w:t>
      </w:r>
      <w:proofErr w:type="spellEnd"/>
      <w:r>
        <w:rPr>
          <w:rFonts w:ascii="Courier New" w:hAnsi="Courier New"/>
        </w:rPr>
        <w:t xml:space="preserve">; </w:t>
      </w:r>
    </w:p>
    <w:p w14:paraId="030CE8CB" w14:textId="77777777" w:rsidR="008717DC" w:rsidRDefault="009B6321">
      <w:pPr>
        <w:rPr>
          <w:rFonts w:ascii="Courier New" w:eastAsia="ヒラギノ角ゴ Pro W3" w:hAnsi="Courier New"/>
          <w:color w:val="000000"/>
        </w:rPr>
      </w:pPr>
      <w:r>
        <w:rPr>
          <w:rFonts w:ascii="Courier New" w:hAnsi="Courier New"/>
        </w:rPr>
        <w:cr/>
      </w:r>
      <w:r w:rsidR="008717DC">
        <w:rPr>
          <w:rFonts w:ascii="Courier New" w:hAnsi="Courier New"/>
        </w:rPr>
        <w:br w:type="page"/>
      </w:r>
    </w:p>
    <w:p w14:paraId="50D832D0" w14:textId="07315D10" w:rsidR="009B6321" w:rsidRPr="00783678" w:rsidRDefault="008717DC">
      <w:pPr>
        <w:pStyle w:val="FreeForm"/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9B6321">
        <w:rPr>
          <w:rFonts w:ascii="Times New Roman" w:hAnsi="Times New Roman"/>
        </w:rPr>
        <w:t xml:space="preserve">. </w:t>
      </w:r>
      <w:r w:rsidR="00E76968">
        <w:rPr>
          <w:rFonts w:ascii="Times New Roman" w:hAnsi="Times New Roman"/>
        </w:rPr>
        <w:t>(3</w:t>
      </w:r>
      <w:r w:rsidR="00E84E47">
        <w:rPr>
          <w:rFonts w:ascii="Times New Roman" w:hAnsi="Times New Roman"/>
        </w:rPr>
        <w:t xml:space="preserve"> pts) </w:t>
      </w:r>
      <w:r w:rsidR="00A775EB">
        <w:rPr>
          <w:rFonts w:ascii="Times New Roman" w:hAnsi="Times New Roman"/>
        </w:rPr>
        <w:t>Which of the following could</w:t>
      </w:r>
      <w:r w:rsidR="009B6321">
        <w:rPr>
          <w:rFonts w:ascii="Times New Roman" w:hAnsi="Times New Roman"/>
        </w:rPr>
        <w:t xml:space="preserve"> be used to implement a Stack</w:t>
      </w:r>
      <w:r w:rsidR="00A775EB">
        <w:rPr>
          <w:rFonts w:ascii="Times New Roman" w:hAnsi="Times New Roman"/>
        </w:rPr>
        <w:t>?</w:t>
      </w:r>
    </w:p>
    <w:p w14:paraId="1122304E" w14:textId="44387329" w:rsidR="009B6321" w:rsidRPr="00783678" w:rsidRDefault="009B6321" w:rsidP="00981A45">
      <w:pPr>
        <w:pStyle w:val="FreeForm"/>
        <w:spacing w:after="240"/>
        <w:ind w:firstLine="720"/>
        <w:rPr>
          <w:rFonts w:ascii="Times New Roman" w:hAnsi="Times New Roman"/>
        </w:rPr>
      </w:pPr>
      <w:r w:rsidRPr="00783678">
        <w:rPr>
          <w:rFonts w:ascii="Times New Roman" w:hAnsi="Times New Roman"/>
        </w:rPr>
        <w:t xml:space="preserve">a. </w:t>
      </w:r>
      <w:r w:rsidR="008134C7">
        <w:rPr>
          <w:rFonts w:ascii="Times New Roman" w:hAnsi="Times New Roman"/>
        </w:rPr>
        <w:t>S</w:t>
      </w:r>
      <w:r>
        <w:rPr>
          <w:rFonts w:ascii="Times New Roman" w:hAnsi="Times New Roman"/>
        </w:rPr>
        <w:t>et</w:t>
      </w:r>
    </w:p>
    <w:p w14:paraId="03AD09CF" w14:textId="4F9A50D6" w:rsidR="008C0040" w:rsidRDefault="00981A45" w:rsidP="008C0040">
      <w:pPr>
        <w:pStyle w:val="FreeForm"/>
        <w:spacing w:after="240"/>
        <w:ind w:firstLine="720"/>
        <w:rPr>
          <w:rFonts w:ascii="Times New Roman" w:hAnsi="Times New Roman"/>
        </w:rPr>
      </w:pPr>
      <w:r w:rsidRPr="00783678">
        <w:rPr>
          <w:rFonts w:ascii="Times New Roman" w:hAnsi="Times New Roman"/>
        </w:rPr>
        <w:t xml:space="preserve">b. </w:t>
      </w:r>
      <w:r w:rsidR="008134C7">
        <w:rPr>
          <w:rFonts w:ascii="Times New Roman" w:hAnsi="Times New Roman"/>
        </w:rPr>
        <w:t>L</w:t>
      </w:r>
      <w:r w:rsidR="00E76968">
        <w:rPr>
          <w:rFonts w:ascii="Times New Roman" w:hAnsi="Times New Roman"/>
        </w:rPr>
        <w:t>ink</w:t>
      </w:r>
      <w:r w:rsidR="008C0040">
        <w:rPr>
          <w:rFonts w:ascii="Times New Roman" w:hAnsi="Times New Roman"/>
        </w:rPr>
        <w:t>ed</w:t>
      </w:r>
      <w:r w:rsidR="00E76968">
        <w:rPr>
          <w:rFonts w:ascii="Times New Roman" w:hAnsi="Times New Roman"/>
        </w:rPr>
        <w:t xml:space="preserve"> </w:t>
      </w:r>
      <w:r w:rsidR="008C0040">
        <w:rPr>
          <w:rFonts w:ascii="Times New Roman" w:hAnsi="Times New Roman"/>
        </w:rPr>
        <w:t>list</w:t>
      </w:r>
    </w:p>
    <w:p w14:paraId="7E2B344C" w14:textId="0B14CD19" w:rsidR="008C0040" w:rsidRPr="00783678" w:rsidRDefault="008C0040" w:rsidP="008C0040">
      <w:pPr>
        <w:pStyle w:val="FreeForm"/>
        <w:spacing w:after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r w:rsidR="00102791">
        <w:rPr>
          <w:rFonts w:ascii="Times New Roman" w:hAnsi="Times New Roman"/>
        </w:rPr>
        <w:t xml:space="preserve">Java </w:t>
      </w:r>
      <w:proofErr w:type="spellStart"/>
      <w:r w:rsidR="00102791">
        <w:rPr>
          <w:rFonts w:ascii="Times New Roman" w:hAnsi="Times New Roman"/>
        </w:rPr>
        <w:t>ArrayList</w:t>
      </w:r>
      <w:proofErr w:type="spellEnd"/>
    </w:p>
    <w:p w14:paraId="6E59630B" w14:textId="4252F784" w:rsidR="00981A45" w:rsidRDefault="00035312" w:rsidP="00981A45">
      <w:pPr>
        <w:pStyle w:val="FreeForm"/>
        <w:spacing w:after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981A45">
        <w:rPr>
          <w:rFonts w:ascii="Times New Roman" w:hAnsi="Times New Roman"/>
        </w:rPr>
        <w:t xml:space="preserve">. </w:t>
      </w:r>
      <w:r w:rsidR="008134C7">
        <w:rPr>
          <w:rFonts w:ascii="Times New Roman" w:hAnsi="Times New Roman"/>
        </w:rPr>
        <w:t>A</w:t>
      </w:r>
      <w:r w:rsidR="00981A45" w:rsidRPr="00783678">
        <w:rPr>
          <w:rFonts w:ascii="Times New Roman" w:hAnsi="Times New Roman"/>
        </w:rPr>
        <w:t>rray</w:t>
      </w:r>
    </w:p>
    <w:p w14:paraId="76398B36" w14:textId="77777777" w:rsidR="00981A45" w:rsidRDefault="00981A45">
      <w:pPr>
        <w:pStyle w:val="FreeForm"/>
        <w:spacing w:after="240"/>
        <w:rPr>
          <w:rFonts w:ascii="Times New Roman" w:hAnsi="Times New Roman"/>
        </w:rPr>
      </w:pPr>
    </w:p>
    <w:p w14:paraId="02405382" w14:textId="2677B312" w:rsidR="008717DC" w:rsidRPr="00783678" w:rsidRDefault="008717DC" w:rsidP="008717DC">
      <w:pPr>
        <w:pStyle w:val="FreeForm"/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</w:t>
      </w:r>
      <w:r w:rsidR="00E76968">
        <w:rPr>
          <w:rFonts w:ascii="Times New Roman" w:hAnsi="Times New Roman"/>
        </w:rPr>
        <w:t>(3</w:t>
      </w:r>
      <w:r w:rsidR="00E84E47">
        <w:rPr>
          <w:rFonts w:ascii="Times New Roman" w:hAnsi="Times New Roman"/>
        </w:rPr>
        <w:t xml:space="preserve"> pts) </w:t>
      </w:r>
      <w:r w:rsidR="00A775EB">
        <w:rPr>
          <w:rFonts w:ascii="Times New Roman" w:hAnsi="Times New Roman"/>
        </w:rPr>
        <w:t xml:space="preserve">Which of the following could be used to implement a </w:t>
      </w:r>
      <w:r w:rsidR="00A775EB">
        <w:rPr>
          <w:rFonts w:ascii="Times New Roman" w:hAnsi="Times New Roman"/>
        </w:rPr>
        <w:t>Queue</w:t>
      </w:r>
      <w:r w:rsidR="00A775EB">
        <w:rPr>
          <w:rFonts w:ascii="Times New Roman" w:hAnsi="Times New Roman"/>
        </w:rPr>
        <w:t>?</w:t>
      </w:r>
    </w:p>
    <w:p w14:paraId="78D0412B" w14:textId="6BD4D91F" w:rsidR="008717DC" w:rsidRPr="00783678" w:rsidRDefault="008717DC" w:rsidP="008717DC">
      <w:pPr>
        <w:pStyle w:val="FreeForm"/>
        <w:spacing w:after="240"/>
        <w:ind w:firstLine="720"/>
        <w:rPr>
          <w:rFonts w:ascii="Times New Roman" w:hAnsi="Times New Roman"/>
        </w:rPr>
      </w:pPr>
      <w:r w:rsidRPr="00783678">
        <w:rPr>
          <w:rFonts w:ascii="Times New Roman" w:hAnsi="Times New Roman"/>
        </w:rPr>
        <w:t xml:space="preserve">a. </w:t>
      </w:r>
      <w:r w:rsidR="008134C7">
        <w:rPr>
          <w:rFonts w:ascii="Times New Roman" w:hAnsi="Times New Roman"/>
        </w:rPr>
        <w:t>S</w:t>
      </w:r>
      <w:r>
        <w:rPr>
          <w:rFonts w:ascii="Times New Roman" w:hAnsi="Times New Roman"/>
        </w:rPr>
        <w:t>et</w:t>
      </w:r>
    </w:p>
    <w:p w14:paraId="4DEAD1CC" w14:textId="41341D30" w:rsidR="00035312" w:rsidRDefault="008134C7" w:rsidP="00035312">
      <w:pPr>
        <w:pStyle w:val="FreeForm"/>
        <w:spacing w:after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b. L</w:t>
      </w:r>
      <w:r w:rsidR="008C0040">
        <w:rPr>
          <w:rFonts w:ascii="Times New Roman" w:hAnsi="Times New Roman"/>
        </w:rPr>
        <w:t xml:space="preserve">inked </w:t>
      </w:r>
      <w:r w:rsidR="008717DC" w:rsidRPr="00783678">
        <w:rPr>
          <w:rFonts w:ascii="Times New Roman" w:hAnsi="Times New Roman"/>
        </w:rPr>
        <w:t>list</w:t>
      </w:r>
    </w:p>
    <w:p w14:paraId="70A3D06B" w14:textId="13D2EEC3" w:rsidR="00035312" w:rsidRPr="00783678" w:rsidRDefault="00035312" w:rsidP="00035312">
      <w:pPr>
        <w:pStyle w:val="FreeForm"/>
        <w:spacing w:after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r w:rsidR="00102791">
        <w:rPr>
          <w:rFonts w:ascii="Times New Roman" w:hAnsi="Times New Roman"/>
        </w:rPr>
        <w:t xml:space="preserve">Java </w:t>
      </w:r>
      <w:proofErr w:type="spellStart"/>
      <w:r w:rsidR="00102791">
        <w:rPr>
          <w:rFonts w:ascii="Times New Roman" w:hAnsi="Times New Roman"/>
        </w:rPr>
        <w:t>ArrayList</w:t>
      </w:r>
      <w:proofErr w:type="spellEnd"/>
    </w:p>
    <w:p w14:paraId="045708BB" w14:textId="3AC2490B" w:rsidR="008717DC" w:rsidRDefault="00035312" w:rsidP="008717DC">
      <w:pPr>
        <w:pStyle w:val="FreeForm"/>
        <w:spacing w:after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8717DC">
        <w:rPr>
          <w:rFonts w:ascii="Times New Roman" w:hAnsi="Times New Roman"/>
        </w:rPr>
        <w:t xml:space="preserve">. </w:t>
      </w:r>
      <w:r w:rsidR="008134C7">
        <w:rPr>
          <w:rFonts w:ascii="Times New Roman" w:hAnsi="Times New Roman"/>
        </w:rPr>
        <w:t>A</w:t>
      </w:r>
      <w:r w:rsidR="008717DC" w:rsidRPr="00783678">
        <w:rPr>
          <w:rFonts w:ascii="Times New Roman" w:hAnsi="Times New Roman"/>
        </w:rPr>
        <w:t>rray</w:t>
      </w:r>
    </w:p>
    <w:p w14:paraId="0B490407" w14:textId="77777777" w:rsidR="00BE66DD" w:rsidRDefault="00BE66DD">
      <w:pPr>
        <w:pStyle w:val="FreeForm"/>
        <w:spacing w:after="240"/>
        <w:rPr>
          <w:rFonts w:ascii="Times New Roman" w:hAnsi="Times New Roman"/>
        </w:rPr>
      </w:pPr>
    </w:p>
    <w:p w14:paraId="339D3F82" w14:textId="0DEE0E26" w:rsidR="00B3684D" w:rsidRDefault="00E76968">
      <w:pPr>
        <w:pStyle w:val="FreeForm"/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="008F1746">
        <w:rPr>
          <w:rFonts w:ascii="Times New Roman" w:hAnsi="Times New Roman"/>
        </w:rPr>
        <w:t xml:space="preserve">. </w:t>
      </w:r>
      <w:r w:rsidR="00E84E47">
        <w:rPr>
          <w:rFonts w:ascii="Times New Roman" w:hAnsi="Times New Roman"/>
        </w:rPr>
        <w:t>(2 pts)</w:t>
      </w:r>
      <w:r w:rsidR="00B9620B">
        <w:rPr>
          <w:rFonts w:ascii="Times New Roman" w:hAnsi="Times New Roman"/>
        </w:rPr>
        <w:t xml:space="preserve"> </w:t>
      </w:r>
      <w:r w:rsidR="00A775EB">
        <w:rPr>
          <w:rFonts w:ascii="Times New Roman" w:hAnsi="Times New Roman"/>
        </w:rPr>
        <w:t>Write</w:t>
      </w:r>
      <w:r w:rsidR="00B9620B">
        <w:rPr>
          <w:rFonts w:ascii="Times New Roman" w:hAnsi="Times New Roman"/>
        </w:rPr>
        <w:t xml:space="preserve"> the contents</w:t>
      </w:r>
      <w:r w:rsidR="00B3684D">
        <w:rPr>
          <w:rFonts w:ascii="Times New Roman" w:hAnsi="Times New Roman"/>
        </w:rPr>
        <w:t xml:space="preserve"> of the stack</w:t>
      </w:r>
      <w:r w:rsidR="00B9620B">
        <w:rPr>
          <w:rFonts w:ascii="Times New Roman" w:hAnsi="Times New Roman"/>
        </w:rPr>
        <w:t xml:space="preserve"> after the following operations. Be sure to indicate what is on top of the stack.</w:t>
      </w:r>
    </w:p>
    <w:p w14:paraId="42CDE9C1" w14:textId="77777777" w:rsidR="00A775EB" w:rsidRDefault="00B3684D" w:rsidP="00C90717">
      <w:pPr>
        <w:pStyle w:val="FreeForm"/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>Push(A)</w:t>
      </w:r>
      <w:r>
        <w:rPr>
          <w:rFonts w:ascii="Times New Roman" w:hAnsi="Times New Roman"/>
        </w:rPr>
        <w:br/>
        <w:t>Push(B)</w:t>
      </w:r>
      <w:r>
        <w:rPr>
          <w:rFonts w:ascii="Times New Roman" w:hAnsi="Times New Roman"/>
        </w:rPr>
        <w:br/>
        <w:t>Push(C)</w:t>
      </w:r>
      <w:r>
        <w:rPr>
          <w:rFonts w:ascii="Times New Roman" w:hAnsi="Times New Roman"/>
        </w:rPr>
        <w:br/>
        <w:t>Peek()</w:t>
      </w:r>
      <w:r>
        <w:rPr>
          <w:rFonts w:ascii="Times New Roman" w:hAnsi="Times New Roman"/>
        </w:rPr>
        <w:br/>
        <w:t>Pop()</w:t>
      </w:r>
      <w:r>
        <w:rPr>
          <w:rFonts w:ascii="Times New Roman" w:hAnsi="Times New Roman"/>
        </w:rPr>
        <w:br/>
        <w:t>Push(D)</w:t>
      </w:r>
    </w:p>
    <w:p w14:paraId="7C7AE23D" w14:textId="77777777" w:rsidR="00A775EB" w:rsidRDefault="00A775EB" w:rsidP="00C90717">
      <w:pPr>
        <w:pStyle w:val="FreeForm"/>
        <w:spacing w:after="240"/>
        <w:rPr>
          <w:rFonts w:ascii="Times New Roman" w:hAnsi="Times New Roman"/>
        </w:rPr>
      </w:pPr>
    </w:p>
    <w:p w14:paraId="6FA616FD" w14:textId="708D6C26" w:rsidR="008F1746" w:rsidRDefault="00A775EB" w:rsidP="00A775EB">
      <w:pPr>
        <w:pStyle w:val="FreeForm"/>
        <w:spacing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Top  ---------------------&gt; Bottom</w:t>
      </w:r>
    </w:p>
    <w:p w14:paraId="250A0043" w14:textId="31532DBC" w:rsidR="00252556" w:rsidRDefault="00A775EB" w:rsidP="00C90717">
      <w:pPr>
        <w:pStyle w:val="FreeForm"/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>Your answer here:</w:t>
      </w:r>
    </w:p>
    <w:p w14:paraId="412168AB" w14:textId="77777777" w:rsidR="00C90717" w:rsidRDefault="00C90717" w:rsidP="00C90717">
      <w:pPr>
        <w:pStyle w:val="FreeForm"/>
        <w:spacing w:after="240"/>
        <w:rPr>
          <w:rFonts w:ascii="Times New Roman" w:hAnsi="Times New Roman"/>
        </w:rPr>
      </w:pPr>
    </w:p>
    <w:p w14:paraId="3D4163EA" w14:textId="49CEB123" w:rsidR="00C90717" w:rsidRDefault="00B26C85" w:rsidP="00C90717">
      <w:pPr>
        <w:pStyle w:val="FreeForm"/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C90717">
        <w:rPr>
          <w:rFonts w:ascii="Times New Roman" w:hAnsi="Times New Roman"/>
        </w:rPr>
        <w:t xml:space="preserve">. </w:t>
      </w:r>
      <w:r w:rsidR="00E84E47">
        <w:rPr>
          <w:rFonts w:ascii="Times New Roman" w:hAnsi="Times New Roman"/>
        </w:rPr>
        <w:t xml:space="preserve">(3 pts) </w:t>
      </w:r>
      <w:r w:rsidR="00C90717">
        <w:rPr>
          <w:rFonts w:ascii="Times New Roman" w:hAnsi="Times New Roman"/>
        </w:rPr>
        <w:t>Values in a queue are returned in  ___________ order.</w:t>
      </w:r>
    </w:p>
    <w:p w14:paraId="10A2E4D9" w14:textId="1E1E74D3" w:rsidR="00C90717" w:rsidRDefault="00C90717" w:rsidP="00C90717">
      <w:pPr>
        <w:pStyle w:val="FreeForm"/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52556">
        <w:rPr>
          <w:rFonts w:ascii="Times New Roman" w:hAnsi="Times New Roman"/>
        </w:rPr>
        <w:t xml:space="preserve">a. </w:t>
      </w:r>
      <w:r w:rsidR="0010279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First-in First-out</w:t>
      </w:r>
      <w:r w:rsidR="00B26C85">
        <w:rPr>
          <w:rFonts w:ascii="Times New Roman" w:hAnsi="Times New Roman"/>
        </w:rPr>
        <w:t xml:space="preserve"> (FIFO)</w:t>
      </w:r>
    </w:p>
    <w:p w14:paraId="54320E54" w14:textId="0EABED28" w:rsidR="00C90717" w:rsidRDefault="00A775EB" w:rsidP="00252556">
      <w:pPr>
        <w:pStyle w:val="FreeForm"/>
        <w:numPr>
          <w:ilvl w:val="0"/>
          <w:numId w:val="17"/>
        </w:numPr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>Queues have random access</w:t>
      </w:r>
    </w:p>
    <w:p w14:paraId="1F5CA0E2" w14:textId="36584A78" w:rsidR="00C90717" w:rsidRDefault="00C90717" w:rsidP="00252556">
      <w:pPr>
        <w:pStyle w:val="FreeForm"/>
        <w:numPr>
          <w:ilvl w:val="0"/>
          <w:numId w:val="17"/>
        </w:numPr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>Last-in First-out</w:t>
      </w:r>
      <w:r w:rsidR="00B26C85">
        <w:rPr>
          <w:rFonts w:ascii="Times New Roman" w:hAnsi="Times New Roman"/>
        </w:rPr>
        <w:t xml:space="preserve"> (LIFO)</w:t>
      </w:r>
    </w:p>
    <w:p w14:paraId="5114B235" w14:textId="3FA4B677" w:rsidR="00252556" w:rsidRDefault="00252556" w:rsidP="004F4BE7">
      <w:pPr>
        <w:pStyle w:val="FreeForm"/>
        <w:spacing w:after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d.</w:t>
      </w:r>
      <w:r w:rsidR="00A713D0">
        <w:rPr>
          <w:rFonts w:ascii="Times New Roman" w:hAnsi="Times New Roman"/>
        </w:rPr>
        <w:t xml:space="preserve">   </w:t>
      </w:r>
      <w:r w:rsidR="00102791">
        <w:rPr>
          <w:rFonts w:ascii="Times New Roman" w:hAnsi="Times New Roman"/>
        </w:rPr>
        <w:t>P</w:t>
      </w:r>
      <w:r w:rsidR="004F4BE7">
        <w:rPr>
          <w:rFonts w:ascii="Times New Roman" w:hAnsi="Times New Roman"/>
        </w:rPr>
        <w:t>riority</w:t>
      </w:r>
    </w:p>
    <w:p w14:paraId="0BB8C0E4" w14:textId="70F18D9A" w:rsidR="00252556" w:rsidRPr="00252556" w:rsidRDefault="00B26C85" w:rsidP="00C90717">
      <w:pPr>
        <w:pStyle w:val="FreeForm"/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>11</w:t>
      </w:r>
      <w:r w:rsidR="00252556" w:rsidRPr="00252556">
        <w:rPr>
          <w:rFonts w:ascii="Times New Roman" w:hAnsi="Times New Roman"/>
        </w:rPr>
        <w:t xml:space="preserve">. </w:t>
      </w:r>
      <w:r w:rsidR="00E84E47">
        <w:rPr>
          <w:rFonts w:ascii="Times New Roman" w:hAnsi="Times New Roman"/>
        </w:rPr>
        <w:t xml:space="preserve">(2 pts) </w:t>
      </w:r>
      <w:r w:rsidR="00B9620B">
        <w:rPr>
          <w:rFonts w:ascii="Times New Roman" w:hAnsi="Times New Roman"/>
        </w:rPr>
        <w:t>Show the contents of the</w:t>
      </w:r>
      <w:r w:rsidR="00252556" w:rsidRPr="00252556">
        <w:rPr>
          <w:rFonts w:ascii="Times New Roman" w:hAnsi="Times New Roman"/>
        </w:rPr>
        <w:t xml:space="preserve"> queue</w:t>
      </w:r>
      <w:r w:rsidR="00B9620B">
        <w:rPr>
          <w:rFonts w:ascii="Times New Roman" w:hAnsi="Times New Roman"/>
        </w:rPr>
        <w:t xml:space="preserve"> after the following operations. Be sure to indicate what is the front and rear of the queue.</w:t>
      </w:r>
    </w:p>
    <w:p w14:paraId="2C0875A6" w14:textId="0AA268C6" w:rsidR="00B26C85" w:rsidRDefault="00252556">
      <w:pPr>
        <w:pStyle w:val="FreeForm"/>
        <w:spacing w:after="240"/>
      </w:pPr>
      <w:r w:rsidRPr="00252556">
        <w:rPr>
          <w:rFonts w:ascii="Times New Roman" w:hAnsi="Times New Roman"/>
        </w:rPr>
        <w:t>Add(A)</w:t>
      </w:r>
      <w:r w:rsidRPr="00252556">
        <w:rPr>
          <w:rFonts w:ascii="Times New Roman" w:hAnsi="Times New Roman"/>
        </w:rPr>
        <w:br/>
        <w:t>Add(B)</w:t>
      </w:r>
      <w:r w:rsidRPr="00252556">
        <w:rPr>
          <w:rFonts w:ascii="Times New Roman" w:hAnsi="Times New Roman"/>
        </w:rPr>
        <w:br/>
        <w:t>Add(C)</w:t>
      </w:r>
      <w:r w:rsidRPr="00252556">
        <w:rPr>
          <w:rFonts w:ascii="Times New Roman" w:hAnsi="Times New Roman"/>
        </w:rPr>
        <w:br/>
        <w:t>Remove()</w:t>
      </w:r>
      <w:r w:rsidRPr="00252556">
        <w:rPr>
          <w:rFonts w:ascii="Times New Roman" w:hAnsi="Times New Roman"/>
        </w:rPr>
        <w:br/>
        <w:t>Remove()</w:t>
      </w:r>
      <w:r w:rsidRPr="00252556">
        <w:rPr>
          <w:rFonts w:ascii="Times New Roman" w:hAnsi="Times New Roman"/>
        </w:rPr>
        <w:br/>
        <w:t>Add(D)</w:t>
      </w:r>
      <w:r w:rsidRPr="00252556">
        <w:rPr>
          <w:rFonts w:ascii="Times New Roman" w:hAnsi="Times New Roman"/>
        </w:rPr>
        <w:br/>
        <w:t>Remove()</w:t>
      </w:r>
      <w:r w:rsidRPr="00252556">
        <w:rPr>
          <w:rFonts w:ascii="Times New Roman" w:hAnsi="Times New Roman"/>
        </w:rPr>
        <w:br/>
        <w:t>Add(E)</w:t>
      </w:r>
    </w:p>
    <w:p w14:paraId="5883FD63" w14:textId="1FC955F6" w:rsidR="00E9253A" w:rsidRDefault="00E9253A" w:rsidP="00E9253A">
      <w:pPr>
        <w:pStyle w:val="FreeForm"/>
        <w:spacing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Front</w:t>
      </w:r>
      <w:r>
        <w:rPr>
          <w:rFonts w:ascii="Times New Roman" w:hAnsi="Times New Roman"/>
        </w:rPr>
        <w:t xml:space="preserve">  ---------------------&gt; </w:t>
      </w:r>
      <w:r>
        <w:rPr>
          <w:rFonts w:ascii="Times New Roman" w:hAnsi="Times New Roman"/>
        </w:rPr>
        <w:t>Rear</w:t>
      </w:r>
    </w:p>
    <w:p w14:paraId="09F3937D" w14:textId="2204D1A6" w:rsidR="00E9253A" w:rsidRDefault="00E9253A" w:rsidP="00E9253A">
      <w:pPr>
        <w:pStyle w:val="FreeForm"/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>Your answer here:</w:t>
      </w:r>
    </w:p>
    <w:p w14:paraId="5B963200" w14:textId="77777777" w:rsidR="00B26C85" w:rsidRDefault="00B26C85">
      <w:pPr>
        <w:pStyle w:val="FreeForm"/>
        <w:spacing w:after="240"/>
      </w:pPr>
    </w:p>
    <w:p w14:paraId="152A7C0F" w14:textId="732B3910" w:rsidR="00981A45" w:rsidRPr="00B26C85" w:rsidRDefault="00B3684D">
      <w:pPr>
        <w:pStyle w:val="FreeForm"/>
        <w:spacing w:after="240"/>
      </w:pPr>
      <w:r>
        <w:rPr>
          <w:rFonts w:ascii="Times New Roman" w:hAnsi="Times New Roman"/>
        </w:rPr>
        <w:t>1</w:t>
      </w:r>
      <w:r w:rsidR="00B26C85">
        <w:rPr>
          <w:rFonts w:ascii="Times New Roman" w:hAnsi="Times New Roman"/>
        </w:rPr>
        <w:t>2</w:t>
      </w:r>
      <w:r w:rsidR="000C2D6C">
        <w:rPr>
          <w:rFonts w:ascii="Times New Roman" w:hAnsi="Times New Roman"/>
        </w:rPr>
        <w:t>. (10</w:t>
      </w:r>
      <w:r w:rsidR="00981A45">
        <w:rPr>
          <w:rFonts w:ascii="Times New Roman" w:hAnsi="Times New Roman"/>
        </w:rPr>
        <w:t xml:space="preserve"> points) Write a method</w:t>
      </w:r>
      <w:r w:rsidR="00035BF4">
        <w:rPr>
          <w:rFonts w:ascii="Times New Roman" w:hAnsi="Times New Roman"/>
        </w:rPr>
        <w:t xml:space="preserve"> called </w:t>
      </w:r>
      <w:proofErr w:type="spellStart"/>
      <w:r w:rsidR="00035BF4" w:rsidRPr="006073AA">
        <w:rPr>
          <w:rFonts w:ascii="Courier New" w:hAnsi="Courier New"/>
        </w:rPr>
        <w:t>printList</w:t>
      </w:r>
      <w:proofErr w:type="spellEnd"/>
      <w:r w:rsidR="00035BF4" w:rsidRPr="006073AA">
        <w:rPr>
          <w:rFonts w:ascii="Courier New" w:hAnsi="Courier New"/>
        </w:rPr>
        <w:t>()</w:t>
      </w:r>
      <w:r w:rsidR="00035BF4">
        <w:rPr>
          <w:rFonts w:ascii="Times New Roman" w:hAnsi="Times New Roman"/>
        </w:rPr>
        <w:t xml:space="preserve"> </w:t>
      </w:r>
      <w:r w:rsidR="00981A45">
        <w:rPr>
          <w:rFonts w:ascii="Times New Roman" w:hAnsi="Times New Roman"/>
        </w:rPr>
        <w:t xml:space="preserve"> that outputs the v</w:t>
      </w:r>
      <w:r w:rsidR="00B26C85">
        <w:rPr>
          <w:rFonts w:ascii="Times New Roman" w:hAnsi="Times New Roman"/>
        </w:rPr>
        <w:t>alues in a linked list</w:t>
      </w:r>
      <w:r w:rsidR="00981A45">
        <w:rPr>
          <w:rFonts w:ascii="Times New Roman" w:hAnsi="Times New Roman"/>
        </w:rPr>
        <w:t>. Each node in the list is represented as follows:</w:t>
      </w:r>
      <w:r w:rsidR="00981A45">
        <w:rPr>
          <w:rFonts w:ascii="Times New Roman" w:hAnsi="Times New Roman"/>
        </w:rPr>
        <w:cr/>
      </w:r>
      <w:r w:rsidR="00981A45">
        <w:rPr>
          <w:rFonts w:ascii="Times New Roman" w:hAnsi="Times New Roman"/>
        </w:rPr>
        <w:cr/>
      </w:r>
      <w:r w:rsidR="00981A45">
        <w:rPr>
          <w:rFonts w:ascii="Courier New" w:hAnsi="Courier New"/>
          <w:sz w:val="26"/>
        </w:rPr>
        <w:t xml:space="preserve">public class Node&lt;T&gt; </w:t>
      </w:r>
      <w:r w:rsidR="00981A45">
        <w:rPr>
          <w:rFonts w:ascii="Courier New" w:hAnsi="Courier New"/>
          <w:sz w:val="26"/>
        </w:rPr>
        <w:cr/>
        <w:t xml:space="preserve">{ </w:t>
      </w:r>
      <w:r w:rsidR="00981A45">
        <w:rPr>
          <w:rFonts w:ascii="Courier New" w:hAnsi="Courier New"/>
          <w:sz w:val="26"/>
        </w:rPr>
        <w:cr/>
      </w:r>
      <w:r w:rsidR="00981A45">
        <w:rPr>
          <w:rFonts w:ascii="Courier New" w:hAnsi="Courier New"/>
          <w:sz w:val="26"/>
        </w:rPr>
        <w:tab/>
        <w:t>T data;</w:t>
      </w:r>
    </w:p>
    <w:p w14:paraId="19E612B5" w14:textId="37AF6E31" w:rsidR="00981A45" w:rsidRDefault="00981A45">
      <w:pPr>
        <w:pStyle w:val="FreeForm"/>
        <w:spacing w:after="24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Courier New" w:hAnsi="Courier New"/>
          <w:sz w:val="26"/>
        </w:rPr>
        <w:t>Node next;</w:t>
      </w:r>
    </w:p>
    <w:p w14:paraId="2A6879A1" w14:textId="77777777" w:rsidR="00981A45" w:rsidRDefault="00981A45">
      <w:pPr>
        <w:pStyle w:val="FreeForm"/>
        <w:spacing w:after="240"/>
        <w:rPr>
          <w:rFonts w:ascii="Times" w:hAnsi="Times"/>
        </w:rPr>
      </w:pPr>
      <w:r>
        <w:rPr>
          <w:rFonts w:ascii="Courier New" w:hAnsi="Courier New"/>
          <w:sz w:val="26"/>
        </w:rPr>
        <w:t>}</w:t>
      </w:r>
    </w:p>
    <w:p w14:paraId="050EE118" w14:textId="0387C847" w:rsidR="00981A45" w:rsidRDefault="00981A45">
      <w:pPr>
        <w:pStyle w:val="FreeForm"/>
        <w:spacing w:after="240"/>
        <w:rPr>
          <w:rFonts w:ascii="Courier New" w:hAnsi="Courier New"/>
        </w:rPr>
      </w:pPr>
      <w:r>
        <w:rPr>
          <w:rFonts w:ascii="Times" w:hAnsi="Times"/>
        </w:rPr>
        <w:t xml:space="preserve">Assume </w:t>
      </w:r>
      <w:r w:rsidR="00CE3D5A">
        <w:rPr>
          <w:rFonts w:ascii="Courier New" w:hAnsi="Courier New"/>
        </w:rPr>
        <w:t>head</w:t>
      </w:r>
      <w:r>
        <w:rPr>
          <w:rFonts w:ascii="Times" w:hAnsi="Times"/>
        </w:rPr>
        <w:t xml:space="preserve"> refers to the first node in the list and is used to call your method as follows:</w:t>
      </w:r>
      <w:r>
        <w:rPr>
          <w:rFonts w:ascii="Times" w:hAnsi="Times"/>
        </w:rPr>
        <w:cr/>
      </w:r>
      <w:r>
        <w:rPr>
          <w:rFonts w:ascii="Times" w:hAnsi="Times"/>
        </w:rPr>
        <w:cr/>
      </w:r>
      <w:r>
        <w:rPr>
          <w:rFonts w:ascii="Courier New" w:hAnsi="Courier New"/>
        </w:rPr>
        <w:t xml:space="preserve">Node temp = </w:t>
      </w:r>
      <w:r w:rsidR="00CE3D5A">
        <w:rPr>
          <w:rFonts w:ascii="Courier New" w:hAnsi="Courier New"/>
        </w:rPr>
        <w:t>head</w:t>
      </w:r>
      <w:r>
        <w:rPr>
          <w:rFonts w:ascii="Courier New" w:hAnsi="Courier New"/>
        </w:rPr>
        <w:t>;</w:t>
      </w:r>
      <w:r>
        <w:rPr>
          <w:rFonts w:ascii="Courier New" w:hAnsi="Courier New"/>
        </w:rPr>
        <w:cr/>
      </w:r>
      <w:proofErr w:type="spellStart"/>
      <w:r>
        <w:rPr>
          <w:rFonts w:ascii="Courier New" w:hAnsi="Courier New"/>
        </w:rPr>
        <w:t>printList</w:t>
      </w:r>
      <w:proofErr w:type="spellEnd"/>
      <w:r>
        <w:rPr>
          <w:rFonts w:ascii="Courier New" w:hAnsi="Courier New"/>
        </w:rPr>
        <w:t>(temp);</w:t>
      </w:r>
      <w:r>
        <w:rPr>
          <w:rFonts w:ascii="Times" w:hAnsi="Times"/>
        </w:rPr>
        <w:cr/>
      </w:r>
      <w:r>
        <w:rPr>
          <w:rFonts w:ascii="Times" w:hAnsi="Times"/>
        </w:rPr>
        <w:cr/>
        <w:t>Your method begins below</w:t>
      </w:r>
      <w:r>
        <w:rPr>
          <w:rFonts w:ascii="Times" w:hAnsi="Times"/>
        </w:rPr>
        <w:cr/>
      </w:r>
      <w:r>
        <w:rPr>
          <w:rFonts w:ascii="Times" w:hAnsi="Times"/>
        </w:rPr>
        <w:cr/>
      </w:r>
      <w:r>
        <w:rPr>
          <w:rFonts w:ascii="Courier New" w:hAnsi="Courier New"/>
        </w:rPr>
        <w:t xml:space="preserve">public void </w:t>
      </w:r>
      <w:proofErr w:type="spellStart"/>
      <w:r>
        <w:rPr>
          <w:rFonts w:ascii="Courier New" w:hAnsi="Courier New"/>
        </w:rPr>
        <w:t>printList</w:t>
      </w:r>
      <w:proofErr w:type="spellEnd"/>
      <w:r>
        <w:rPr>
          <w:rFonts w:ascii="Courier New" w:hAnsi="Courier New"/>
        </w:rPr>
        <w:t>(Node&lt;T&gt; start) {</w:t>
      </w:r>
    </w:p>
    <w:p w14:paraId="26DE13C3" w14:textId="77777777" w:rsidR="00981A45" w:rsidRDefault="00981A45">
      <w:pPr>
        <w:pStyle w:val="FreeForm"/>
        <w:spacing w:after="240"/>
        <w:rPr>
          <w:rFonts w:ascii="Courier New" w:hAnsi="Courier New"/>
        </w:rPr>
      </w:pPr>
    </w:p>
    <w:p w14:paraId="30A8E29A" w14:textId="77777777" w:rsidR="009B6321" w:rsidRDefault="009B6321">
      <w:pPr>
        <w:pStyle w:val="FreeForm"/>
        <w:spacing w:after="240"/>
        <w:rPr>
          <w:rFonts w:ascii="Courier New" w:hAnsi="Courier New"/>
        </w:rPr>
      </w:pPr>
    </w:p>
    <w:p w14:paraId="5A0A01B7" w14:textId="77777777" w:rsidR="009B6321" w:rsidRDefault="009B6321">
      <w:pPr>
        <w:pStyle w:val="FreeForm"/>
        <w:spacing w:after="240"/>
        <w:rPr>
          <w:rFonts w:ascii="Courier New" w:hAnsi="Courier New"/>
        </w:rPr>
      </w:pPr>
    </w:p>
    <w:p w14:paraId="4CF0A62B" w14:textId="77777777" w:rsidR="009B6321" w:rsidRDefault="009B6321">
      <w:pPr>
        <w:pStyle w:val="FreeForm"/>
        <w:spacing w:after="240"/>
        <w:rPr>
          <w:rFonts w:ascii="Courier New" w:hAnsi="Courier New"/>
        </w:rPr>
      </w:pPr>
    </w:p>
    <w:p w14:paraId="2E9992D1" w14:textId="77777777" w:rsidR="009312A3" w:rsidRDefault="009312A3">
      <w:pPr>
        <w:pStyle w:val="FreeForm"/>
        <w:spacing w:after="240"/>
        <w:rPr>
          <w:rFonts w:ascii="Courier New" w:hAnsi="Courier New"/>
        </w:rPr>
      </w:pPr>
    </w:p>
    <w:p w14:paraId="019F9AAB" w14:textId="0B1AFD53" w:rsidR="00B3684D" w:rsidRDefault="00B3684D"/>
    <w:p w14:paraId="21B78CF8" w14:textId="151E3548" w:rsidR="00B3684D" w:rsidRDefault="00B3684D"/>
    <w:p w14:paraId="19A7BC6B" w14:textId="414C48D8" w:rsidR="009B6321" w:rsidRDefault="00CE3D5A" w:rsidP="00CE3D5A">
      <w:pPr>
        <w:tabs>
          <w:tab w:val="left" w:pos="270"/>
        </w:tabs>
        <w:ind w:left="360"/>
      </w:pPr>
      <w:r>
        <w:t xml:space="preserve">13. </w:t>
      </w:r>
      <w:r w:rsidR="00CE0D54">
        <w:t>(</w:t>
      </w:r>
      <w:r w:rsidR="003D1FC3">
        <w:t>14</w:t>
      </w:r>
      <w:r w:rsidR="009B6321">
        <w:t xml:space="preserve"> points) Assume you have the following </w:t>
      </w:r>
      <w:r w:rsidR="009B6321" w:rsidRPr="00CE3D5A">
        <w:rPr>
          <w:rFonts w:ascii="Courier" w:hAnsi="Courier"/>
        </w:rPr>
        <w:t>Fraction</w:t>
      </w:r>
      <w:r w:rsidR="009B6321">
        <w:t xml:space="preserve"> interface:</w:t>
      </w:r>
    </w:p>
    <w:p w14:paraId="52F422CC" w14:textId="77777777" w:rsidR="009B6321" w:rsidRDefault="009B6321" w:rsidP="009B6321">
      <w:pPr>
        <w:tabs>
          <w:tab w:val="left" w:pos="5640"/>
        </w:tabs>
      </w:pPr>
    </w:p>
    <w:p w14:paraId="7AE7C259" w14:textId="77777777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>public interface Fraction {</w:t>
      </w:r>
    </w:p>
    <w:p w14:paraId="2817D329" w14:textId="77777777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/**</w:t>
      </w:r>
    </w:p>
    <w:p w14:paraId="350C8511" w14:textId="4A78EBBC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 * Sets the value of the Fraction to the value n/d.</w:t>
      </w:r>
      <w:r>
        <w:rPr>
          <w:rFonts w:ascii="Courier" w:hAnsi="Courier" w:cs="Courier"/>
          <w:sz w:val="20"/>
        </w:rPr>
        <w:br/>
        <w:t xml:space="preserve">   */</w:t>
      </w:r>
    </w:p>
    <w:p w14:paraId="3C59A75B" w14:textId="77777777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public void set (int n, int d);</w:t>
      </w:r>
    </w:p>
    <w:p w14:paraId="56762127" w14:textId="77777777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</w:t>
      </w:r>
    </w:p>
    <w:p w14:paraId="0CE2BFDF" w14:textId="77777777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/**</w:t>
      </w:r>
    </w:p>
    <w:p w14:paraId="71E7744C" w14:textId="09D68FDB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 * </w:t>
      </w:r>
      <w:r w:rsidR="008134C7">
        <w:rPr>
          <w:rFonts w:ascii="Courier" w:hAnsi="Courier" w:cs="Courier"/>
          <w:sz w:val="20"/>
        </w:rPr>
        <w:t>A</w:t>
      </w:r>
      <w:r>
        <w:rPr>
          <w:rFonts w:ascii="Courier" w:hAnsi="Courier" w:cs="Courier"/>
          <w:sz w:val="20"/>
        </w:rPr>
        <w:t xml:space="preserve">ccessor for the numerator. </w:t>
      </w:r>
    </w:p>
    <w:p w14:paraId="576580D8" w14:textId="77777777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 */</w:t>
      </w:r>
    </w:p>
    <w:p w14:paraId="6C0CB469" w14:textId="77777777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public int </w:t>
      </w:r>
      <w:proofErr w:type="spellStart"/>
      <w:r>
        <w:rPr>
          <w:rFonts w:ascii="Courier" w:hAnsi="Courier" w:cs="Courier"/>
          <w:sz w:val="20"/>
        </w:rPr>
        <w:t>getNumerator</w:t>
      </w:r>
      <w:proofErr w:type="spellEnd"/>
      <w:r>
        <w:rPr>
          <w:rFonts w:ascii="Courier" w:hAnsi="Courier" w:cs="Courier"/>
          <w:sz w:val="20"/>
        </w:rPr>
        <w:t>();</w:t>
      </w:r>
    </w:p>
    <w:p w14:paraId="3E720719" w14:textId="77777777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</w:t>
      </w:r>
    </w:p>
    <w:p w14:paraId="378713BD" w14:textId="77777777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/**</w:t>
      </w:r>
    </w:p>
    <w:p w14:paraId="540D0257" w14:textId="10950978" w:rsidR="009B6321" w:rsidRDefault="008134C7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 * A</w:t>
      </w:r>
      <w:r w:rsidR="009B6321">
        <w:rPr>
          <w:rFonts w:ascii="Courier" w:hAnsi="Courier" w:cs="Courier"/>
          <w:sz w:val="20"/>
        </w:rPr>
        <w:t xml:space="preserve">ccessor for the </w:t>
      </w:r>
      <w:r w:rsidR="0040531F">
        <w:rPr>
          <w:rFonts w:ascii="Courier" w:hAnsi="Courier" w:cs="Courier"/>
          <w:sz w:val="20"/>
        </w:rPr>
        <w:t>denominator</w:t>
      </w:r>
      <w:r w:rsidR="009B6321">
        <w:rPr>
          <w:rFonts w:ascii="Courier" w:hAnsi="Courier" w:cs="Courier"/>
          <w:sz w:val="20"/>
        </w:rPr>
        <w:t xml:space="preserve">.  </w:t>
      </w:r>
    </w:p>
    <w:p w14:paraId="121FA4CA" w14:textId="77777777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 */</w:t>
      </w:r>
    </w:p>
    <w:p w14:paraId="6301A369" w14:textId="77777777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public int </w:t>
      </w:r>
      <w:proofErr w:type="spellStart"/>
      <w:r>
        <w:rPr>
          <w:rFonts w:ascii="Courier" w:hAnsi="Courier" w:cs="Courier"/>
          <w:sz w:val="20"/>
        </w:rPr>
        <w:t>getDenominator</w:t>
      </w:r>
      <w:proofErr w:type="spellEnd"/>
      <w:r>
        <w:rPr>
          <w:rFonts w:ascii="Courier" w:hAnsi="Courier" w:cs="Courier"/>
          <w:sz w:val="20"/>
        </w:rPr>
        <w:t>();</w:t>
      </w:r>
    </w:p>
    <w:p w14:paraId="50E6DEAA" w14:textId="77777777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</w:t>
      </w:r>
    </w:p>
    <w:p w14:paraId="43F912B3" w14:textId="77777777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/**</w:t>
      </w:r>
    </w:p>
    <w:p w14:paraId="454F28EE" w14:textId="45D853B9" w:rsidR="009B6321" w:rsidRDefault="008134C7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 * Returns </w:t>
      </w:r>
      <w:r w:rsidR="009B6321">
        <w:rPr>
          <w:rFonts w:ascii="Courier" w:hAnsi="Courier" w:cs="Courier"/>
          <w:sz w:val="20"/>
        </w:rPr>
        <w:t>the value of this Fraction</w:t>
      </w:r>
      <w:r w:rsidR="00F0008C">
        <w:rPr>
          <w:rFonts w:ascii="Courier" w:hAnsi="Courier" w:cs="Courier"/>
          <w:sz w:val="20"/>
        </w:rPr>
        <w:t xml:space="preserve"> as a double</w:t>
      </w:r>
    </w:p>
    <w:p w14:paraId="08E20C61" w14:textId="77777777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 */</w:t>
      </w:r>
    </w:p>
    <w:p w14:paraId="63019783" w14:textId="77777777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public double </w:t>
      </w:r>
      <w:proofErr w:type="spellStart"/>
      <w:r>
        <w:rPr>
          <w:rFonts w:ascii="Courier" w:hAnsi="Courier" w:cs="Courier"/>
          <w:sz w:val="20"/>
        </w:rPr>
        <w:t>getValue</w:t>
      </w:r>
      <w:proofErr w:type="spellEnd"/>
      <w:r>
        <w:rPr>
          <w:rFonts w:ascii="Courier" w:hAnsi="Courier" w:cs="Courier"/>
          <w:sz w:val="20"/>
        </w:rPr>
        <w:t>();</w:t>
      </w:r>
    </w:p>
    <w:p w14:paraId="4F1E7839" w14:textId="77777777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</w:t>
      </w:r>
    </w:p>
    <w:p w14:paraId="5EF6F14E" w14:textId="77777777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/**</w:t>
      </w:r>
    </w:p>
    <w:p w14:paraId="42942BEE" w14:textId="75262DE7" w:rsidR="009B6321" w:rsidRDefault="008134C7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 * </w:t>
      </w:r>
      <w:r w:rsidR="009B6321">
        <w:rPr>
          <w:rFonts w:ascii="Courier" w:hAnsi="Courier" w:cs="Courier"/>
          <w:sz w:val="20"/>
        </w:rPr>
        <w:t xml:space="preserve">Adds a Fraction other to this Fraction  </w:t>
      </w:r>
    </w:p>
    <w:p w14:paraId="49662732" w14:textId="48E1DF25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 * </w:t>
      </w:r>
      <w:proofErr w:type="spellStart"/>
      <w:r w:rsidR="008134C7">
        <w:rPr>
          <w:rFonts w:ascii="Courier" w:hAnsi="Courier" w:cs="Courier"/>
          <w:sz w:val="20"/>
        </w:rPr>
        <w:t>Returens</w:t>
      </w:r>
      <w:proofErr w:type="spellEnd"/>
      <w:r>
        <w:rPr>
          <w:rFonts w:ascii="Courier" w:hAnsi="Courier" w:cs="Courier"/>
          <w:sz w:val="20"/>
        </w:rPr>
        <w:t xml:space="preserve"> the sum (this + other)</w:t>
      </w:r>
    </w:p>
    <w:p w14:paraId="6EFA8BEB" w14:textId="77777777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 */</w:t>
      </w:r>
    </w:p>
    <w:p w14:paraId="1CD69FA6" w14:textId="77777777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public Fraction add (Fraction other);</w:t>
      </w:r>
    </w:p>
    <w:p w14:paraId="70B75EB8" w14:textId="77777777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</w:t>
      </w:r>
    </w:p>
    <w:p w14:paraId="45B9BA9F" w14:textId="77777777" w:rsidR="009B6321" w:rsidRDefault="009B6321" w:rsidP="009B6321">
      <w:pPr>
        <w:tabs>
          <w:tab w:val="left" w:pos="5640"/>
        </w:tabs>
        <w:ind w:left="360"/>
        <w:rPr>
          <w:sz w:val="20"/>
        </w:rPr>
      </w:pPr>
      <w:r>
        <w:rPr>
          <w:rFonts w:ascii="Courier" w:hAnsi="Courier" w:cs="Courier"/>
          <w:sz w:val="20"/>
        </w:rPr>
        <w:t>}</w:t>
      </w:r>
    </w:p>
    <w:p w14:paraId="01393052" w14:textId="77777777" w:rsidR="009B6321" w:rsidRDefault="009B6321" w:rsidP="009B6321">
      <w:pPr>
        <w:tabs>
          <w:tab w:val="left" w:pos="5640"/>
        </w:tabs>
        <w:ind w:left="360"/>
      </w:pPr>
    </w:p>
    <w:p w14:paraId="09FF6301" w14:textId="5035CF12" w:rsidR="009B6321" w:rsidRDefault="009B6321" w:rsidP="009B6321">
      <w:pPr>
        <w:tabs>
          <w:tab w:val="left" w:pos="5640"/>
        </w:tabs>
        <w:ind w:left="360"/>
      </w:pPr>
      <w:r>
        <w:t xml:space="preserve"> Now assume you have two classes, </w:t>
      </w:r>
      <w:r w:rsidRPr="00CE3D5A">
        <w:rPr>
          <w:rFonts w:ascii="Courier" w:hAnsi="Courier"/>
        </w:rPr>
        <w:t>Rational</w:t>
      </w:r>
      <w:r>
        <w:t xml:space="preserve"> and </w:t>
      </w:r>
      <w:proofErr w:type="spellStart"/>
      <w:r w:rsidRPr="00CE3D5A">
        <w:rPr>
          <w:rFonts w:ascii="Courier" w:hAnsi="Courier"/>
        </w:rPr>
        <w:t>MixedNumber</w:t>
      </w:r>
      <w:proofErr w:type="spellEnd"/>
      <w:r>
        <w:t xml:space="preserve">, that both implement the </w:t>
      </w:r>
      <w:r w:rsidRPr="00CE3D5A">
        <w:rPr>
          <w:rFonts w:ascii="Courier" w:hAnsi="Courier"/>
        </w:rPr>
        <w:t>Fraction</w:t>
      </w:r>
      <w:r>
        <w:t xml:space="preserve"> interface. </w:t>
      </w:r>
      <w:r w:rsidR="00CE3D5A">
        <w:t>(The actual details of how the interface is implemented is unimportant.)</w:t>
      </w:r>
    </w:p>
    <w:p w14:paraId="2585CD19" w14:textId="77777777" w:rsidR="009B6321" w:rsidRDefault="009B6321" w:rsidP="009B6321">
      <w:pPr>
        <w:tabs>
          <w:tab w:val="left" w:pos="5640"/>
        </w:tabs>
        <w:ind w:left="360"/>
      </w:pPr>
    </w:p>
    <w:p w14:paraId="1919EBBF" w14:textId="77777777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public class Rational implements Fraction { </w:t>
      </w:r>
    </w:p>
    <w:p w14:paraId="2526A900" w14:textId="77777777" w:rsidR="00F0008C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  public Rational(int num, int </w:t>
      </w:r>
      <w:proofErr w:type="spellStart"/>
      <w:r>
        <w:rPr>
          <w:rFonts w:ascii="Courier" w:hAnsi="Courier" w:cs="Courier"/>
          <w:sz w:val="20"/>
        </w:rPr>
        <w:t>denom</w:t>
      </w:r>
      <w:proofErr w:type="spellEnd"/>
      <w:r>
        <w:rPr>
          <w:rFonts w:ascii="Courier" w:hAnsi="Courier" w:cs="Courier"/>
          <w:sz w:val="20"/>
        </w:rPr>
        <w:t xml:space="preserve">) </w:t>
      </w:r>
    </w:p>
    <w:p w14:paraId="2029EE03" w14:textId="77777777" w:rsidR="00F0008C" w:rsidRDefault="009B6321" w:rsidP="00F0008C">
      <w:pPr>
        <w:widowControl w:val="0"/>
        <w:autoSpaceDE w:val="0"/>
        <w:autoSpaceDN w:val="0"/>
        <w:adjustRightInd w:val="0"/>
        <w:ind w:left="360" w:firstLine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... </w:t>
      </w:r>
    </w:p>
    <w:p w14:paraId="1275CE4D" w14:textId="2F50DD3F" w:rsidR="009B6321" w:rsidRDefault="00F0008C" w:rsidP="00F0008C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 </w:t>
      </w:r>
      <w:r w:rsidR="009B6321">
        <w:rPr>
          <w:rFonts w:ascii="Courier" w:hAnsi="Courier" w:cs="Courier"/>
          <w:sz w:val="20"/>
        </w:rPr>
        <w:t>}</w:t>
      </w:r>
    </w:p>
    <w:p w14:paraId="4C781BE1" w14:textId="77777777" w:rsidR="009B6321" w:rsidRDefault="009B6321" w:rsidP="009B6321">
      <w:pPr>
        <w:tabs>
          <w:tab w:val="left" w:pos="5640"/>
        </w:tabs>
        <w:ind w:left="360"/>
      </w:pPr>
    </w:p>
    <w:p w14:paraId="36D255E7" w14:textId="77777777" w:rsidR="009B6321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public class </w:t>
      </w:r>
      <w:proofErr w:type="spellStart"/>
      <w:r>
        <w:rPr>
          <w:rFonts w:ascii="Courier" w:hAnsi="Courier" w:cs="Courier"/>
          <w:sz w:val="20"/>
        </w:rPr>
        <w:t>MixedNumber</w:t>
      </w:r>
      <w:proofErr w:type="spellEnd"/>
      <w:r>
        <w:rPr>
          <w:rFonts w:ascii="Courier" w:hAnsi="Courier" w:cs="Courier"/>
          <w:sz w:val="20"/>
        </w:rPr>
        <w:t xml:space="preserve"> implements Fraction { </w:t>
      </w:r>
    </w:p>
    <w:p w14:paraId="60B428FE" w14:textId="77777777" w:rsidR="00EE326E" w:rsidRDefault="009B6321" w:rsidP="009B632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  public </w:t>
      </w:r>
      <w:proofErr w:type="spellStart"/>
      <w:r>
        <w:rPr>
          <w:rFonts w:ascii="Courier" w:hAnsi="Courier" w:cs="Courier"/>
          <w:sz w:val="20"/>
        </w:rPr>
        <w:t>MixedNumber</w:t>
      </w:r>
      <w:proofErr w:type="spellEnd"/>
      <w:r>
        <w:rPr>
          <w:rFonts w:ascii="Courier" w:hAnsi="Courier" w:cs="Courier"/>
          <w:sz w:val="20"/>
        </w:rPr>
        <w:t>(int</w:t>
      </w:r>
      <w:proofErr w:type="spellStart"/>
      <w:r>
        <w:rPr>
          <w:rFonts w:ascii="Courier" w:hAnsi="Courier" w:cs="Courier"/>
          <w:sz w:val="20"/>
        </w:rPr>
        <w:t xml:space="preserve"> whole, int</w:t>
      </w:r>
      <w:proofErr w:type="spellEnd"/>
      <w:r>
        <w:rPr>
          <w:rFonts w:ascii="Courier" w:hAnsi="Courier" w:cs="Courier"/>
          <w:sz w:val="20"/>
        </w:rPr>
        <w:t xml:space="preserve"> num, int </w:t>
      </w:r>
      <w:proofErr w:type="spellStart"/>
      <w:r>
        <w:rPr>
          <w:rFonts w:ascii="Courier" w:hAnsi="Courier" w:cs="Courier"/>
          <w:sz w:val="20"/>
        </w:rPr>
        <w:t>denom</w:t>
      </w:r>
      <w:proofErr w:type="spellEnd"/>
      <w:r>
        <w:rPr>
          <w:rFonts w:ascii="Courier" w:hAnsi="Courier" w:cs="Courier"/>
          <w:sz w:val="20"/>
        </w:rPr>
        <w:t xml:space="preserve">) </w:t>
      </w:r>
    </w:p>
    <w:p w14:paraId="52E2CD39" w14:textId="77777777" w:rsidR="00EE326E" w:rsidRDefault="009B6321" w:rsidP="00EE326E">
      <w:pPr>
        <w:widowControl w:val="0"/>
        <w:autoSpaceDE w:val="0"/>
        <w:autoSpaceDN w:val="0"/>
        <w:adjustRightInd w:val="0"/>
        <w:ind w:left="360" w:firstLine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... </w:t>
      </w:r>
    </w:p>
    <w:p w14:paraId="3E3641E8" w14:textId="183F091E" w:rsidR="009B6321" w:rsidRDefault="00EE326E" w:rsidP="00EE326E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 </w:t>
      </w:r>
      <w:r w:rsidR="009B6321">
        <w:rPr>
          <w:rFonts w:ascii="Courier" w:hAnsi="Courier" w:cs="Courier"/>
          <w:sz w:val="20"/>
        </w:rPr>
        <w:t>}</w:t>
      </w:r>
    </w:p>
    <w:p w14:paraId="473A2640" w14:textId="77777777" w:rsidR="00930F37" w:rsidRDefault="009B6321" w:rsidP="009B6321">
      <w:pPr>
        <w:tabs>
          <w:tab w:val="left" w:pos="5640"/>
        </w:tabs>
        <w:ind w:left="360"/>
      </w:pPr>
      <w:r>
        <w:t xml:space="preserve"> </w:t>
      </w:r>
    </w:p>
    <w:p w14:paraId="7AEFAFD1" w14:textId="77777777" w:rsidR="00930F37" w:rsidRDefault="00930F37" w:rsidP="009B6321">
      <w:pPr>
        <w:tabs>
          <w:tab w:val="left" w:pos="5640"/>
        </w:tabs>
        <w:ind w:left="360"/>
      </w:pPr>
    </w:p>
    <w:p w14:paraId="5838F05E" w14:textId="77777777" w:rsidR="00930F37" w:rsidRDefault="00930F37" w:rsidP="009B6321">
      <w:pPr>
        <w:tabs>
          <w:tab w:val="left" w:pos="5640"/>
        </w:tabs>
        <w:ind w:left="360"/>
      </w:pPr>
    </w:p>
    <w:p w14:paraId="1B6A2157" w14:textId="77777777" w:rsidR="00930F37" w:rsidRDefault="00930F37" w:rsidP="009B6321">
      <w:pPr>
        <w:tabs>
          <w:tab w:val="left" w:pos="5640"/>
        </w:tabs>
        <w:ind w:left="360"/>
      </w:pPr>
    </w:p>
    <w:p w14:paraId="518DBC41" w14:textId="77777777" w:rsidR="00930F37" w:rsidRDefault="00930F37" w:rsidP="009B6321">
      <w:pPr>
        <w:tabs>
          <w:tab w:val="left" w:pos="5640"/>
        </w:tabs>
        <w:ind w:left="360"/>
      </w:pPr>
    </w:p>
    <w:p w14:paraId="457BE58D" w14:textId="77777777" w:rsidR="00930F37" w:rsidRDefault="00930F37" w:rsidP="009B6321">
      <w:pPr>
        <w:tabs>
          <w:tab w:val="left" w:pos="5640"/>
        </w:tabs>
        <w:ind w:left="360"/>
      </w:pPr>
    </w:p>
    <w:p w14:paraId="3D222731" w14:textId="77777777" w:rsidR="00930F37" w:rsidRDefault="00930F37" w:rsidP="009B6321">
      <w:pPr>
        <w:tabs>
          <w:tab w:val="left" w:pos="5640"/>
        </w:tabs>
        <w:ind w:left="360"/>
      </w:pPr>
    </w:p>
    <w:p w14:paraId="3B55C00E" w14:textId="77777777" w:rsidR="00CE3D5A" w:rsidRDefault="00CE3D5A" w:rsidP="009B6321">
      <w:pPr>
        <w:tabs>
          <w:tab w:val="left" w:pos="5640"/>
        </w:tabs>
        <w:ind w:left="360"/>
      </w:pPr>
    </w:p>
    <w:p w14:paraId="46579017" w14:textId="77777777" w:rsidR="00692D58" w:rsidRDefault="00692D58" w:rsidP="009B6321">
      <w:pPr>
        <w:tabs>
          <w:tab w:val="left" w:pos="5640"/>
        </w:tabs>
        <w:ind w:left="360"/>
      </w:pPr>
    </w:p>
    <w:p w14:paraId="283FABEE" w14:textId="77777777" w:rsidR="00692D58" w:rsidRDefault="00692D58" w:rsidP="009B6321">
      <w:pPr>
        <w:tabs>
          <w:tab w:val="left" w:pos="5640"/>
        </w:tabs>
        <w:ind w:left="360"/>
      </w:pPr>
    </w:p>
    <w:p w14:paraId="6EE14E8A" w14:textId="7637455B" w:rsidR="009B6321" w:rsidRDefault="00692D58" w:rsidP="00692D58">
      <w:pPr>
        <w:tabs>
          <w:tab w:val="left" w:pos="5640"/>
        </w:tabs>
        <w:ind w:left="360"/>
      </w:pPr>
      <w:r>
        <w:t>(</w:t>
      </w:r>
      <w:r w:rsidR="009B6321">
        <w:t>Assume all the following code appears in a main method in a separate class.</w:t>
      </w:r>
      <w:r>
        <w:t>)</w:t>
      </w:r>
    </w:p>
    <w:p w14:paraId="70FD79E4" w14:textId="77777777" w:rsidR="00930F37" w:rsidRDefault="00930F37" w:rsidP="009B6321">
      <w:pPr>
        <w:tabs>
          <w:tab w:val="left" w:pos="5640"/>
        </w:tabs>
        <w:ind w:left="360"/>
        <w:rPr>
          <w:shd w:val="clear" w:color="auto" w:fill="FFFF00"/>
        </w:rPr>
      </w:pPr>
    </w:p>
    <w:p w14:paraId="548EF98B" w14:textId="6539EA11" w:rsidR="009B6321" w:rsidRDefault="009B6321" w:rsidP="009B6321">
      <w:pPr>
        <w:tabs>
          <w:tab w:val="left" w:pos="5640"/>
        </w:tabs>
        <w:ind w:left="360"/>
      </w:pPr>
      <w:r>
        <w:t xml:space="preserve"> </w:t>
      </w:r>
      <w:r w:rsidR="00E9253A">
        <w:t>Indicate a</w:t>
      </w:r>
      <w:bookmarkStart w:id="0" w:name="_GoBack"/>
      <w:bookmarkEnd w:id="0"/>
      <w:r>
        <w:t xml:space="preserve">ll the lines that are </w:t>
      </w:r>
      <w:r>
        <w:rPr>
          <w:u w:val="single"/>
        </w:rPr>
        <w:t>correct</w:t>
      </w:r>
      <w:r>
        <w:t xml:space="preserve"> (</w:t>
      </w:r>
      <w:r>
        <w:rPr>
          <w:i/>
          <w:iCs/>
        </w:rPr>
        <w:t>i.e.,</w:t>
      </w:r>
      <w:r>
        <w:t xml:space="preserve"> compile and execute </w:t>
      </w:r>
      <w:r>
        <w:rPr>
          <w:i/>
          <w:iCs/>
        </w:rPr>
        <w:t>without</w:t>
      </w:r>
      <w:r>
        <w:t xml:space="preserve"> errors):</w:t>
      </w:r>
    </w:p>
    <w:p w14:paraId="0C083B9E" w14:textId="5DF3087A" w:rsidR="009B6321" w:rsidRDefault="003D1FC3" w:rsidP="009B6321">
      <w:pPr>
        <w:tabs>
          <w:tab w:val="left" w:pos="5640"/>
        </w:tabs>
        <w:ind w:left="360"/>
      </w:pPr>
      <w:r>
        <w:t xml:space="preserve"> (4</w:t>
      </w:r>
      <w:r w:rsidR="009B6321">
        <w:t xml:space="preserve"> points)</w:t>
      </w:r>
    </w:p>
    <w:p w14:paraId="32E3C203" w14:textId="77777777" w:rsidR="009B6321" w:rsidRDefault="009B6321" w:rsidP="009B6321">
      <w:pPr>
        <w:tabs>
          <w:tab w:val="left" w:pos="5640"/>
        </w:tabs>
        <w:ind w:left="360"/>
      </w:pPr>
    </w:p>
    <w:p w14:paraId="6696CDF8" w14:textId="77777777" w:rsidR="009B6321" w:rsidRDefault="009B6321" w:rsidP="009B6321">
      <w:pPr>
        <w:pStyle w:val="NormalWeb"/>
        <w:tabs>
          <w:tab w:val="left" w:pos="5640"/>
        </w:tabs>
        <w:spacing w:before="0" w:beforeAutospacing="0" w:after="0" w:afterAutospacing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     Fraction </w:t>
      </w:r>
      <w:proofErr w:type="spellStart"/>
      <w:r>
        <w:rPr>
          <w:rFonts w:ascii="Courier" w:hAnsi="Courier" w:cs="Courier"/>
          <w:sz w:val="20"/>
        </w:rPr>
        <w:t>oneThird</w:t>
      </w:r>
      <w:proofErr w:type="spellEnd"/>
      <w:r>
        <w:rPr>
          <w:rFonts w:ascii="Courier" w:hAnsi="Courier" w:cs="Courier"/>
          <w:sz w:val="20"/>
        </w:rPr>
        <w:t xml:space="preserve"> = new Rational(1,3);</w:t>
      </w:r>
    </w:p>
    <w:p w14:paraId="42689DFA" w14:textId="77777777" w:rsidR="009B6321" w:rsidRDefault="009B6321" w:rsidP="009B6321">
      <w:pPr>
        <w:pStyle w:val="NormalWeb"/>
        <w:tabs>
          <w:tab w:val="left" w:pos="5640"/>
        </w:tabs>
        <w:spacing w:before="0" w:beforeAutospacing="0" w:after="0" w:afterAutospacing="0"/>
        <w:ind w:left="360"/>
        <w:rPr>
          <w:rFonts w:ascii="Courier" w:hAnsi="Courier" w:cs="Courier"/>
          <w:sz w:val="20"/>
        </w:rPr>
      </w:pPr>
    </w:p>
    <w:p w14:paraId="42815577" w14:textId="77777777" w:rsidR="009B6321" w:rsidRDefault="009B6321" w:rsidP="009B6321">
      <w:pPr>
        <w:pStyle w:val="NormalWeb"/>
        <w:tabs>
          <w:tab w:val="left" w:pos="5640"/>
        </w:tabs>
        <w:spacing w:before="0" w:beforeAutospacing="0" w:after="0" w:afterAutospacing="0"/>
        <w:ind w:left="360"/>
        <w:rPr>
          <w:rFonts w:ascii="Courier" w:hAnsi="Courier" w:cs="Courier"/>
          <w:sz w:val="20"/>
        </w:rPr>
      </w:pPr>
    </w:p>
    <w:p w14:paraId="76B8814E" w14:textId="77777777" w:rsidR="009B6321" w:rsidRDefault="009B6321" w:rsidP="009B6321">
      <w:pPr>
        <w:tabs>
          <w:tab w:val="left" w:pos="5640"/>
        </w:tabs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     </w:t>
      </w:r>
      <w:proofErr w:type="spellStart"/>
      <w:r>
        <w:rPr>
          <w:rFonts w:ascii="Courier" w:hAnsi="Courier" w:cs="Courier"/>
          <w:sz w:val="20"/>
        </w:rPr>
        <w:t>MixedNumber</w:t>
      </w:r>
      <w:proofErr w:type="spellEnd"/>
      <w:r>
        <w:rPr>
          <w:rFonts w:ascii="Courier" w:hAnsi="Courier" w:cs="Courier"/>
          <w:sz w:val="20"/>
        </w:rPr>
        <w:t xml:space="preserve"> </w:t>
      </w:r>
      <w:proofErr w:type="spellStart"/>
      <w:r>
        <w:rPr>
          <w:rFonts w:ascii="Courier" w:hAnsi="Courier" w:cs="Courier"/>
          <w:sz w:val="20"/>
        </w:rPr>
        <w:t>oneThird</w:t>
      </w:r>
      <w:proofErr w:type="spellEnd"/>
      <w:r>
        <w:rPr>
          <w:rFonts w:ascii="Courier" w:hAnsi="Courier" w:cs="Courier"/>
          <w:sz w:val="20"/>
        </w:rPr>
        <w:t xml:space="preserve"> = new Fraction(1,3);</w:t>
      </w:r>
    </w:p>
    <w:p w14:paraId="1F458DB1" w14:textId="77777777" w:rsidR="009B6321" w:rsidRDefault="009B6321" w:rsidP="009B6321">
      <w:pPr>
        <w:tabs>
          <w:tab w:val="left" w:pos="5640"/>
        </w:tabs>
        <w:ind w:left="360"/>
      </w:pPr>
    </w:p>
    <w:p w14:paraId="4A59789F" w14:textId="77777777" w:rsidR="009B6321" w:rsidRDefault="009B6321" w:rsidP="009B6321">
      <w:pPr>
        <w:tabs>
          <w:tab w:val="left" w:pos="5640"/>
        </w:tabs>
        <w:ind w:left="360"/>
      </w:pPr>
      <w:r>
        <w:tab/>
      </w:r>
    </w:p>
    <w:p w14:paraId="657543E0" w14:textId="77777777" w:rsidR="009B6321" w:rsidRDefault="009B6321" w:rsidP="009B6321">
      <w:pPr>
        <w:pStyle w:val="NormalWeb"/>
        <w:tabs>
          <w:tab w:val="left" w:pos="5640"/>
        </w:tabs>
        <w:spacing w:before="0" w:beforeAutospacing="0" w:after="0" w:afterAutospacing="0"/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     Fraction </w:t>
      </w:r>
      <w:proofErr w:type="spellStart"/>
      <w:r>
        <w:rPr>
          <w:rFonts w:ascii="Courier" w:hAnsi="Courier" w:cs="Courier"/>
          <w:sz w:val="20"/>
        </w:rPr>
        <w:t>oneHalf</w:t>
      </w:r>
      <w:proofErr w:type="spellEnd"/>
      <w:r>
        <w:rPr>
          <w:rFonts w:ascii="Courier" w:hAnsi="Courier" w:cs="Courier"/>
          <w:sz w:val="20"/>
        </w:rPr>
        <w:t xml:space="preserve"> = new </w:t>
      </w:r>
      <w:proofErr w:type="spellStart"/>
      <w:r>
        <w:rPr>
          <w:rFonts w:ascii="Courier" w:hAnsi="Courier" w:cs="Courier"/>
          <w:sz w:val="20"/>
        </w:rPr>
        <w:t>MixedNumber</w:t>
      </w:r>
      <w:proofErr w:type="spellEnd"/>
      <w:r>
        <w:rPr>
          <w:rFonts w:ascii="Courier" w:hAnsi="Courier" w:cs="Courier"/>
          <w:sz w:val="20"/>
        </w:rPr>
        <w:t>(0,1,2);</w:t>
      </w:r>
    </w:p>
    <w:p w14:paraId="5EB9D997" w14:textId="77777777" w:rsidR="009B6321" w:rsidRDefault="009B6321" w:rsidP="009B6321">
      <w:pPr>
        <w:pStyle w:val="NormalWeb"/>
        <w:tabs>
          <w:tab w:val="left" w:pos="5640"/>
        </w:tabs>
        <w:spacing w:before="0" w:beforeAutospacing="0" w:after="0" w:afterAutospacing="0"/>
        <w:ind w:left="360"/>
        <w:rPr>
          <w:rFonts w:ascii="Courier" w:hAnsi="Courier" w:cs="Courier"/>
          <w:sz w:val="20"/>
        </w:rPr>
      </w:pPr>
    </w:p>
    <w:p w14:paraId="1ADD614E" w14:textId="77777777" w:rsidR="009B6321" w:rsidRDefault="009B6321" w:rsidP="009B6321">
      <w:pPr>
        <w:pStyle w:val="NormalWeb"/>
        <w:tabs>
          <w:tab w:val="left" w:pos="5640"/>
        </w:tabs>
        <w:spacing w:before="0" w:beforeAutospacing="0" w:after="0" w:afterAutospacing="0"/>
        <w:ind w:left="360"/>
        <w:rPr>
          <w:rFonts w:ascii="Courier" w:hAnsi="Courier" w:cs="Courier"/>
          <w:sz w:val="20"/>
        </w:rPr>
      </w:pPr>
    </w:p>
    <w:p w14:paraId="39EAB2F2" w14:textId="77777777" w:rsidR="009B6321" w:rsidRDefault="009B6321" w:rsidP="009B6321">
      <w:pPr>
        <w:tabs>
          <w:tab w:val="left" w:pos="5640"/>
        </w:tabs>
        <w:ind w:left="36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      </w:t>
      </w:r>
      <w:proofErr w:type="spellStart"/>
      <w:r>
        <w:rPr>
          <w:rFonts w:ascii="Courier" w:hAnsi="Courier" w:cs="Courier"/>
          <w:sz w:val="20"/>
        </w:rPr>
        <w:t>MixedNumber</w:t>
      </w:r>
      <w:proofErr w:type="spellEnd"/>
      <w:r>
        <w:rPr>
          <w:rFonts w:ascii="Courier" w:hAnsi="Courier" w:cs="Courier"/>
          <w:sz w:val="20"/>
        </w:rPr>
        <w:t xml:space="preserve"> </w:t>
      </w:r>
      <w:proofErr w:type="spellStart"/>
      <w:r>
        <w:rPr>
          <w:rFonts w:ascii="Courier" w:hAnsi="Courier" w:cs="Courier"/>
          <w:sz w:val="20"/>
        </w:rPr>
        <w:t>oneHalf</w:t>
      </w:r>
      <w:proofErr w:type="spellEnd"/>
      <w:r>
        <w:rPr>
          <w:rFonts w:ascii="Courier" w:hAnsi="Courier" w:cs="Courier"/>
          <w:sz w:val="20"/>
        </w:rPr>
        <w:t xml:space="preserve"> = new Fraction(0,1,2);</w:t>
      </w:r>
    </w:p>
    <w:p w14:paraId="7BDFBDEF" w14:textId="77777777" w:rsidR="009B6321" w:rsidRDefault="009B6321" w:rsidP="009B6321">
      <w:pPr>
        <w:tabs>
          <w:tab w:val="left" w:pos="5640"/>
        </w:tabs>
        <w:ind w:left="360"/>
      </w:pPr>
    </w:p>
    <w:p w14:paraId="518679BA" w14:textId="77777777" w:rsidR="009B6321" w:rsidRDefault="009B6321" w:rsidP="009B6321">
      <w:pPr>
        <w:tabs>
          <w:tab w:val="left" w:pos="5640"/>
        </w:tabs>
        <w:ind w:left="540"/>
      </w:pPr>
    </w:p>
    <w:p w14:paraId="2EF8B0CF" w14:textId="01DF0501" w:rsidR="009B6321" w:rsidRDefault="009B6321" w:rsidP="003B1CCA">
      <w:pPr>
        <w:tabs>
          <w:tab w:val="left" w:pos="5640"/>
        </w:tabs>
        <w:ind w:left="540"/>
      </w:pPr>
      <w:r>
        <w:t xml:space="preserve">Assuming you </w:t>
      </w:r>
      <w:r w:rsidR="00692D58">
        <w:t>are</w:t>
      </w:r>
      <w:r>
        <w:t xml:space="preserve"> able to successfully create </w:t>
      </w:r>
      <w:proofErr w:type="spellStart"/>
      <w:r>
        <w:rPr>
          <w:rFonts w:ascii="Courier" w:hAnsi="Courier" w:cs="Courier"/>
          <w:sz w:val="22"/>
        </w:rPr>
        <w:t>oneThird</w:t>
      </w:r>
      <w:proofErr w:type="spellEnd"/>
      <w:r>
        <w:t xml:space="preserve"> and </w:t>
      </w:r>
      <w:proofErr w:type="spellStart"/>
      <w:r>
        <w:rPr>
          <w:rFonts w:ascii="Courier" w:hAnsi="Courier" w:cs="Courier"/>
          <w:sz w:val="22"/>
        </w:rPr>
        <w:t>oneHalf</w:t>
      </w:r>
      <w:proofErr w:type="spellEnd"/>
      <w:r w:rsidR="003B1CCA">
        <w:t xml:space="preserve"> objects, </w:t>
      </w:r>
      <w:r>
        <w:t>write code to:</w:t>
      </w:r>
      <w:r w:rsidR="00B3684D">
        <w:br/>
      </w:r>
    </w:p>
    <w:p w14:paraId="15A3BFAE" w14:textId="63B59CBF" w:rsidR="009B6321" w:rsidRDefault="00CE3D5A" w:rsidP="009B6321">
      <w:pPr>
        <w:numPr>
          <w:ilvl w:val="0"/>
          <w:numId w:val="11"/>
        </w:numPr>
        <w:tabs>
          <w:tab w:val="left" w:pos="5640"/>
        </w:tabs>
      </w:pPr>
      <w:r>
        <w:t xml:space="preserve">(4 points) </w:t>
      </w:r>
      <w:r w:rsidR="009B6321">
        <w:t xml:space="preserve">add </w:t>
      </w:r>
      <w:proofErr w:type="spellStart"/>
      <w:r w:rsidR="009B6321">
        <w:rPr>
          <w:rFonts w:ascii="Courier" w:hAnsi="Courier" w:cs="Courier"/>
          <w:sz w:val="22"/>
        </w:rPr>
        <w:t>oneThird</w:t>
      </w:r>
      <w:proofErr w:type="spellEnd"/>
      <w:r w:rsidR="009B6321">
        <w:t xml:space="preserve"> and </w:t>
      </w:r>
      <w:proofErr w:type="spellStart"/>
      <w:r w:rsidR="009B6321">
        <w:rPr>
          <w:rFonts w:ascii="Courier" w:hAnsi="Courier" w:cs="Courier"/>
          <w:sz w:val="22"/>
        </w:rPr>
        <w:t>oneHalf</w:t>
      </w:r>
      <w:proofErr w:type="spellEnd"/>
    </w:p>
    <w:p w14:paraId="45FD3ED1" w14:textId="494B260D" w:rsidR="009B6321" w:rsidRDefault="00CE3D5A" w:rsidP="009B6321">
      <w:pPr>
        <w:numPr>
          <w:ilvl w:val="0"/>
          <w:numId w:val="11"/>
        </w:numPr>
        <w:tabs>
          <w:tab w:val="left" w:pos="5640"/>
        </w:tabs>
      </w:pPr>
      <w:r>
        <w:t xml:space="preserve">(4 points) </w:t>
      </w:r>
      <w:r w:rsidR="009B6321">
        <w:t xml:space="preserve">save the result in a variable called </w:t>
      </w:r>
      <w:r w:rsidR="009B6321">
        <w:rPr>
          <w:rFonts w:ascii="Courier" w:hAnsi="Courier" w:cs="Courier"/>
          <w:sz w:val="22"/>
        </w:rPr>
        <w:t>sum</w:t>
      </w:r>
      <w:r w:rsidR="009B6321">
        <w:t xml:space="preserve"> (don’t forget to declare </w:t>
      </w:r>
      <w:r w:rsidR="009B6321">
        <w:rPr>
          <w:rFonts w:ascii="Courier" w:hAnsi="Courier" w:cs="Courier"/>
          <w:sz w:val="22"/>
        </w:rPr>
        <w:t>sum</w:t>
      </w:r>
      <w:r w:rsidR="009B6321">
        <w:t>)</w:t>
      </w:r>
    </w:p>
    <w:p w14:paraId="1F5FB224" w14:textId="47A01F21" w:rsidR="009B6321" w:rsidRDefault="001B1C40" w:rsidP="009B6321">
      <w:pPr>
        <w:numPr>
          <w:ilvl w:val="0"/>
          <w:numId w:val="11"/>
        </w:numPr>
        <w:tabs>
          <w:tab w:val="left" w:pos="5640"/>
        </w:tabs>
      </w:pPr>
      <w:r>
        <w:t>(3</w:t>
      </w:r>
      <w:r w:rsidR="00CE3D5A">
        <w:t xml:space="preserve"> points) </w:t>
      </w:r>
      <w:r w:rsidR="009B6321">
        <w:t xml:space="preserve">print the value of the variable (using </w:t>
      </w:r>
      <w:proofErr w:type="spellStart"/>
      <w:r w:rsidR="009B6321">
        <w:rPr>
          <w:rFonts w:ascii="Courier" w:hAnsi="Courier" w:cs="Courier"/>
          <w:sz w:val="22"/>
        </w:rPr>
        <w:t>getValue</w:t>
      </w:r>
      <w:proofErr w:type="spellEnd"/>
      <w:r w:rsidR="009B6321">
        <w:t>)</w:t>
      </w:r>
      <w:r w:rsidR="00B3684D">
        <w:br/>
      </w:r>
    </w:p>
    <w:p w14:paraId="3541DD3B" w14:textId="3FE6DD95" w:rsidR="009B6321" w:rsidRDefault="005A468C" w:rsidP="009B6321">
      <w:pPr>
        <w:tabs>
          <w:tab w:val="left" w:pos="5640"/>
        </w:tabs>
        <w:ind w:left="540"/>
      </w:pPr>
      <w:r>
        <w:t xml:space="preserve">You can assume this code should be part of a </w:t>
      </w:r>
      <w:r w:rsidRPr="003B1CCA">
        <w:rPr>
          <w:rFonts w:ascii="Courier New" w:hAnsi="Courier New"/>
        </w:rPr>
        <w:t>main</w:t>
      </w:r>
      <w:r w:rsidR="00B3684D" w:rsidRPr="003B1CCA">
        <w:rPr>
          <w:rFonts w:ascii="Courier New" w:hAnsi="Courier New"/>
        </w:rPr>
        <w:t>()</w:t>
      </w:r>
      <w:r>
        <w:t xml:space="preserve"> method. You </w:t>
      </w:r>
      <w:r w:rsidRPr="003B1CCA">
        <w:rPr>
          <w:b/>
        </w:rPr>
        <w:t>do NOT</w:t>
      </w:r>
      <w:r>
        <w:t xml:space="preserve"> need to implement the </w:t>
      </w:r>
      <w:r w:rsidRPr="003B1CCA">
        <w:rPr>
          <w:rFonts w:ascii="Courier New" w:hAnsi="Courier New"/>
        </w:rPr>
        <w:t>add</w:t>
      </w:r>
      <w:r w:rsidR="00B3684D" w:rsidRPr="003B1CCA">
        <w:rPr>
          <w:rFonts w:ascii="Courier New" w:hAnsi="Courier New"/>
        </w:rPr>
        <w:t>()</w:t>
      </w:r>
      <w:r w:rsidR="00692D58">
        <w:t xml:space="preserve"> method, just call the method.</w:t>
      </w:r>
    </w:p>
    <w:p w14:paraId="3AD0E538" w14:textId="77777777" w:rsidR="009B6321" w:rsidRDefault="009B6321" w:rsidP="009B6321">
      <w:pPr>
        <w:tabs>
          <w:tab w:val="left" w:pos="5640"/>
        </w:tabs>
      </w:pPr>
    </w:p>
    <w:p w14:paraId="7AF66570" w14:textId="77777777" w:rsidR="009B6321" w:rsidRDefault="009B6321" w:rsidP="009B6321">
      <w:pPr>
        <w:tabs>
          <w:tab w:val="left" w:pos="5640"/>
        </w:tabs>
      </w:pPr>
      <w:r>
        <w:tab/>
      </w:r>
    </w:p>
    <w:p w14:paraId="599E808F" w14:textId="77777777" w:rsidR="009B6321" w:rsidRDefault="009B6321" w:rsidP="009B6321">
      <w:pPr>
        <w:tabs>
          <w:tab w:val="left" w:pos="5640"/>
        </w:tabs>
        <w:ind w:left="540"/>
      </w:pPr>
    </w:p>
    <w:p w14:paraId="30B6C5FE" w14:textId="77777777" w:rsidR="009B6321" w:rsidRDefault="009B6321" w:rsidP="009B6321">
      <w:pPr>
        <w:tabs>
          <w:tab w:val="left" w:pos="5640"/>
        </w:tabs>
        <w:ind w:left="540"/>
      </w:pPr>
    </w:p>
    <w:p w14:paraId="6ED66528" w14:textId="77777777" w:rsidR="009B6321" w:rsidRDefault="009B6321" w:rsidP="009B6321">
      <w:pPr>
        <w:tabs>
          <w:tab w:val="left" w:pos="5640"/>
        </w:tabs>
        <w:ind w:left="540"/>
      </w:pPr>
    </w:p>
    <w:p w14:paraId="31F39F1A" w14:textId="77777777" w:rsidR="009B6321" w:rsidRDefault="009B6321" w:rsidP="009B6321">
      <w:pPr>
        <w:tabs>
          <w:tab w:val="left" w:pos="5640"/>
        </w:tabs>
        <w:ind w:left="540"/>
      </w:pPr>
    </w:p>
    <w:p w14:paraId="6A2B6DC0" w14:textId="77777777" w:rsidR="009B6321" w:rsidRDefault="009B6321" w:rsidP="009B6321">
      <w:pPr>
        <w:tabs>
          <w:tab w:val="left" w:pos="5640"/>
        </w:tabs>
        <w:ind w:left="540"/>
      </w:pPr>
    </w:p>
    <w:p w14:paraId="1F1E5FA1" w14:textId="77777777" w:rsidR="009B6321" w:rsidRDefault="009B6321" w:rsidP="009B6321">
      <w:pPr>
        <w:tabs>
          <w:tab w:val="left" w:pos="5640"/>
        </w:tabs>
        <w:ind w:left="540"/>
      </w:pPr>
    </w:p>
    <w:p w14:paraId="6B476725" w14:textId="77777777" w:rsidR="009B6321" w:rsidRDefault="009B6321" w:rsidP="009B6321">
      <w:pPr>
        <w:tabs>
          <w:tab w:val="left" w:pos="5640"/>
        </w:tabs>
        <w:ind w:left="540"/>
      </w:pPr>
    </w:p>
    <w:p w14:paraId="2D4CF778" w14:textId="77777777" w:rsidR="009B6321" w:rsidRDefault="009B6321" w:rsidP="009B6321">
      <w:pPr>
        <w:tabs>
          <w:tab w:val="left" w:pos="5640"/>
        </w:tabs>
        <w:ind w:left="540"/>
      </w:pPr>
    </w:p>
    <w:p w14:paraId="7CBE8856" w14:textId="77777777" w:rsidR="009B6321" w:rsidRDefault="009B6321" w:rsidP="009B6321">
      <w:pPr>
        <w:tabs>
          <w:tab w:val="left" w:pos="5640"/>
        </w:tabs>
        <w:ind w:left="540"/>
      </w:pPr>
    </w:p>
    <w:p w14:paraId="348151F7" w14:textId="77777777" w:rsidR="009B6321" w:rsidRDefault="009B6321" w:rsidP="009B6321">
      <w:pPr>
        <w:tabs>
          <w:tab w:val="left" w:pos="5640"/>
        </w:tabs>
        <w:ind w:left="540"/>
      </w:pPr>
    </w:p>
    <w:p w14:paraId="60323AFC" w14:textId="77777777" w:rsidR="009B6321" w:rsidRDefault="009B6321" w:rsidP="009B6321">
      <w:pPr>
        <w:tabs>
          <w:tab w:val="left" w:pos="5640"/>
        </w:tabs>
        <w:ind w:left="540"/>
      </w:pPr>
    </w:p>
    <w:p w14:paraId="020DAF9D" w14:textId="77777777" w:rsidR="009B6321" w:rsidRDefault="009B6321" w:rsidP="009B6321">
      <w:pPr>
        <w:tabs>
          <w:tab w:val="left" w:pos="5640"/>
        </w:tabs>
        <w:ind w:left="540"/>
      </w:pPr>
    </w:p>
    <w:p w14:paraId="6216DA3F" w14:textId="77777777" w:rsidR="009B6321" w:rsidRDefault="009B6321" w:rsidP="009B6321">
      <w:pPr>
        <w:tabs>
          <w:tab w:val="left" w:pos="5640"/>
        </w:tabs>
        <w:ind w:left="540"/>
      </w:pPr>
    </w:p>
    <w:p w14:paraId="21BF9648" w14:textId="77777777" w:rsidR="009B6321" w:rsidRDefault="009B6321" w:rsidP="009B6321">
      <w:pPr>
        <w:tabs>
          <w:tab w:val="left" w:pos="5640"/>
        </w:tabs>
        <w:ind w:left="540"/>
      </w:pPr>
    </w:p>
    <w:p w14:paraId="4DF50825" w14:textId="77777777" w:rsidR="009B6321" w:rsidRDefault="009B6321" w:rsidP="009B6321">
      <w:pPr>
        <w:tabs>
          <w:tab w:val="left" w:pos="5640"/>
        </w:tabs>
      </w:pPr>
    </w:p>
    <w:p w14:paraId="4C4651ED" w14:textId="77777777" w:rsidR="00981A45" w:rsidRPr="002D4AF1" w:rsidRDefault="00981A45">
      <w:pPr>
        <w:pStyle w:val="FreeForm"/>
        <w:spacing w:after="240"/>
        <w:rPr>
          <w:rFonts w:ascii="Courier New" w:hAnsi="Courier New"/>
        </w:rPr>
      </w:pPr>
    </w:p>
    <w:sectPr w:rsidR="00981A45" w:rsidRPr="002D4AF1" w:rsidSect="00D571FF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98F46" w14:textId="77777777" w:rsidR="00375AEB" w:rsidRDefault="00375AEB">
      <w:r>
        <w:separator/>
      </w:r>
    </w:p>
  </w:endnote>
  <w:endnote w:type="continuationSeparator" w:id="0">
    <w:p w14:paraId="2315FA3E" w14:textId="77777777" w:rsidR="00375AEB" w:rsidRDefault="00375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25741" w14:textId="77777777" w:rsidR="00930F37" w:rsidRDefault="00930F37">
    <w:pPr>
      <w:pStyle w:val="HeaderFooter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06609" w14:textId="77777777" w:rsidR="00930F37" w:rsidRDefault="00930F37">
    <w:pPr>
      <w:pStyle w:val="HeaderFooter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47FF0" w14:textId="77777777" w:rsidR="00375AEB" w:rsidRDefault="00375AEB">
      <w:r>
        <w:separator/>
      </w:r>
    </w:p>
  </w:footnote>
  <w:footnote w:type="continuationSeparator" w:id="0">
    <w:p w14:paraId="450B08FF" w14:textId="77777777" w:rsidR="00375AEB" w:rsidRDefault="00375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EC033" w14:textId="77777777" w:rsidR="00930F37" w:rsidRDefault="00930F37">
    <w:pPr>
      <w:pStyle w:val="HeaderFooter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5DFCC" w14:textId="77777777" w:rsidR="00930F37" w:rsidRDefault="00930F37">
    <w:pPr>
      <w:pStyle w:val="HeaderFooter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500"/>
        </w:tabs>
        <w:ind w:left="500" w:firstLine="22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500"/>
        </w:tabs>
        <w:ind w:left="500" w:firstLine="94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2"/>
      <w:numFmt w:val="decimal"/>
      <w:isLgl/>
      <w:lvlText w:val="%1."/>
      <w:lvlJc w:val="left"/>
      <w:pPr>
        <w:tabs>
          <w:tab w:val="num" w:pos="500"/>
        </w:tabs>
        <w:ind w:left="500" w:firstLine="22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2"/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500"/>
        </w:tabs>
        <w:ind w:left="500" w:firstLine="94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 w15:restartNumberingAfterBreak="0">
    <w:nsid w:val="00000005"/>
    <w:multiLevelType w:val="multilevel"/>
    <w:tmpl w:val="894EE877"/>
    <w:lvl w:ilvl="0">
      <w:start w:val="3"/>
      <w:numFmt w:val="decimal"/>
      <w:isLgl/>
      <w:lvlText w:val="%1."/>
      <w:lvlJc w:val="left"/>
      <w:pPr>
        <w:tabs>
          <w:tab w:val="num" w:pos="500"/>
        </w:tabs>
        <w:ind w:left="500" w:firstLine="22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 w15:restartNumberingAfterBreak="0">
    <w:nsid w:val="00000006"/>
    <w:multiLevelType w:val="multilevel"/>
    <w:tmpl w:val="894EE878"/>
    <w:lvl w:ilvl="0">
      <w:start w:val="3"/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500"/>
        </w:tabs>
        <w:ind w:left="500" w:firstLine="94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6" w15:restartNumberingAfterBreak="0">
    <w:nsid w:val="00000007"/>
    <w:multiLevelType w:val="multilevel"/>
    <w:tmpl w:val="894EE879"/>
    <w:lvl w:ilvl="0">
      <w:start w:val="3"/>
      <w:numFmt w:val="lowerLetter"/>
      <w:lvlText w:val="%1."/>
      <w:lvlJc w:val="left"/>
      <w:pPr>
        <w:tabs>
          <w:tab w:val="num" w:pos="302"/>
        </w:tabs>
        <w:ind w:left="302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02"/>
        </w:tabs>
        <w:ind w:left="302" w:firstLine="720"/>
      </w:pPr>
      <w:rPr>
        <w:rFonts w:hint="default"/>
        <w:position w:val="0"/>
      </w:rPr>
    </w:lvl>
    <w:lvl w:ilvl="2">
      <w:start w:val="1"/>
      <w:numFmt w:val="lowerLetter"/>
      <w:lvlText w:val="%3."/>
      <w:lvlJc w:val="left"/>
      <w:pPr>
        <w:tabs>
          <w:tab w:val="num" w:pos="302"/>
        </w:tabs>
        <w:ind w:left="302" w:firstLine="1440"/>
      </w:pPr>
      <w:rPr>
        <w:rFonts w:hint="default"/>
        <w:position w:val="0"/>
      </w:rPr>
    </w:lvl>
    <w:lvl w:ilvl="3">
      <w:start w:val="1"/>
      <w:numFmt w:val="lowerLetter"/>
      <w:lvlText w:val="%4."/>
      <w:lvlJc w:val="left"/>
      <w:pPr>
        <w:tabs>
          <w:tab w:val="num" w:pos="302"/>
        </w:tabs>
        <w:ind w:left="302" w:firstLine="216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02"/>
        </w:tabs>
        <w:ind w:left="302" w:firstLine="2880"/>
      </w:pPr>
      <w:rPr>
        <w:rFonts w:hint="default"/>
        <w:position w:val="0"/>
      </w:rPr>
    </w:lvl>
    <w:lvl w:ilvl="5">
      <w:start w:val="1"/>
      <w:numFmt w:val="lowerLetter"/>
      <w:lvlText w:val="%6."/>
      <w:lvlJc w:val="left"/>
      <w:pPr>
        <w:tabs>
          <w:tab w:val="num" w:pos="302"/>
        </w:tabs>
        <w:ind w:left="302" w:firstLine="3600"/>
      </w:pPr>
      <w:rPr>
        <w:rFonts w:hint="default"/>
        <w:position w:val="0"/>
      </w:rPr>
    </w:lvl>
    <w:lvl w:ilvl="6">
      <w:start w:val="1"/>
      <w:numFmt w:val="lowerLetter"/>
      <w:lvlText w:val="%7."/>
      <w:lvlJc w:val="left"/>
      <w:pPr>
        <w:tabs>
          <w:tab w:val="num" w:pos="302"/>
        </w:tabs>
        <w:ind w:left="302" w:firstLine="432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02"/>
        </w:tabs>
        <w:ind w:left="302" w:firstLine="5040"/>
      </w:pPr>
      <w:rPr>
        <w:rFonts w:hint="default"/>
        <w:position w:val="0"/>
      </w:rPr>
    </w:lvl>
    <w:lvl w:ilvl="8">
      <w:start w:val="1"/>
      <w:numFmt w:val="lowerLetter"/>
      <w:lvlText w:val="%9."/>
      <w:lvlJc w:val="left"/>
      <w:pPr>
        <w:tabs>
          <w:tab w:val="num" w:pos="302"/>
        </w:tabs>
        <w:ind w:left="302" w:firstLine="5760"/>
      </w:pPr>
      <w:rPr>
        <w:rFonts w:hint="default"/>
        <w:position w:val="0"/>
      </w:rPr>
    </w:lvl>
  </w:abstractNum>
  <w:abstractNum w:abstractNumId="7" w15:restartNumberingAfterBreak="0">
    <w:nsid w:val="00000008"/>
    <w:multiLevelType w:val="multilevel"/>
    <w:tmpl w:val="894EE87A"/>
    <w:lvl w:ilvl="0">
      <w:start w:val="5"/>
      <w:numFmt w:val="decimal"/>
      <w:isLgl/>
      <w:lvlText w:val="%1."/>
      <w:lvlJc w:val="left"/>
      <w:pPr>
        <w:tabs>
          <w:tab w:val="num" w:pos="267"/>
        </w:tabs>
        <w:ind w:left="267" w:firstLine="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267"/>
        </w:tabs>
        <w:ind w:left="267" w:firstLine="720"/>
      </w:pPr>
      <w:rPr>
        <w:rFonts w:hint="default"/>
        <w:position w:val="0"/>
      </w:rPr>
    </w:lvl>
    <w:lvl w:ilvl="2">
      <w:start w:val="1"/>
      <w:numFmt w:val="decimal"/>
      <w:isLgl/>
      <w:lvlText w:val="%3."/>
      <w:lvlJc w:val="left"/>
      <w:pPr>
        <w:tabs>
          <w:tab w:val="num" w:pos="267"/>
        </w:tabs>
        <w:ind w:left="267" w:firstLine="144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7"/>
        </w:tabs>
        <w:ind w:left="267" w:firstLine="2160"/>
      </w:pPr>
      <w:rPr>
        <w:rFonts w:hint="default"/>
        <w:position w:val="0"/>
      </w:rPr>
    </w:lvl>
    <w:lvl w:ilvl="4">
      <w:start w:val="1"/>
      <w:numFmt w:val="decimal"/>
      <w:isLgl/>
      <w:lvlText w:val="%5."/>
      <w:lvlJc w:val="left"/>
      <w:pPr>
        <w:tabs>
          <w:tab w:val="num" w:pos="267"/>
        </w:tabs>
        <w:ind w:left="267" w:firstLine="2880"/>
      </w:pPr>
      <w:rPr>
        <w:rFonts w:hint="default"/>
        <w:position w:val="0"/>
      </w:rPr>
    </w:lvl>
    <w:lvl w:ilvl="5">
      <w:start w:val="1"/>
      <w:numFmt w:val="decimal"/>
      <w:isLgl/>
      <w:lvlText w:val="%6."/>
      <w:lvlJc w:val="left"/>
      <w:pPr>
        <w:tabs>
          <w:tab w:val="num" w:pos="267"/>
        </w:tabs>
        <w:ind w:left="267" w:firstLine="36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7"/>
        </w:tabs>
        <w:ind w:left="267" w:firstLine="4320"/>
      </w:pPr>
      <w:rPr>
        <w:rFonts w:hint="default"/>
        <w:position w:val="0"/>
      </w:rPr>
    </w:lvl>
    <w:lvl w:ilvl="7">
      <w:start w:val="1"/>
      <w:numFmt w:val="decimal"/>
      <w:isLgl/>
      <w:lvlText w:val="%8."/>
      <w:lvlJc w:val="left"/>
      <w:pPr>
        <w:tabs>
          <w:tab w:val="num" w:pos="267"/>
        </w:tabs>
        <w:ind w:left="267" w:firstLine="5040"/>
      </w:pPr>
      <w:rPr>
        <w:rFonts w:hint="default"/>
        <w:position w:val="0"/>
      </w:rPr>
    </w:lvl>
    <w:lvl w:ilvl="8">
      <w:start w:val="1"/>
      <w:numFmt w:val="decimal"/>
      <w:isLgl/>
      <w:lvlText w:val="%9."/>
      <w:lvlJc w:val="left"/>
      <w:pPr>
        <w:tabs>
          <w:tab w:val="num" w:pos="267"/>
        </w:tabs>
        <w:ind w:left="267" w:firstLine="5760"/>
      </w:pPr>
      <w:rPr>
        <w:rFonts w:hint="default"/>
        <w:position w:val="0"/>
      </w:rPr>
    </w:lvl>
  </w:abstractNum>
  <w:abstractNum w:abstractNumId="8" w15:restartNumberingAfterBreak="0">
    <w:nsid w:val="00000009"/>
    <w:multiLevelType w:val="multilevel"/>
    <w:tmpl w:val="894EE87B"/>
    <w:lvl w:ilvl="0">
      <w:start w:val="5"/>
      <w:numFmt w:val="lowerLetter"/>
      <w:lvlText w:val="%1."/>
      <w:lvlJc w:val="left"/>
      <w:pPr>
        <w:tabs>
          <w:tab w:val="num" w:pos="227"/>
        </w:tabs>
        <w:ind w:left="227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227" w:firstLine="720"/>
      </w:pPr>
      <w:rPr>
        <w:rFonts w:hint="default"/>
        <w:position w:val="0"/>
      </w:rPr>
    </w:lvl>
    <w:lvl w:ilvl="2">
      <w:start w:val="1"/>
      <w:numFmt w:val="lowerLetter"/>
      <w:lvlText w:val="%3."/>
      <w:lvlJc w:val="left"/>
      <w:pPr>
        <w:tabs>
          <w:tab w:val="num" w:pos="227"/>
        </w:tabs>
        <w:ind w:left="227" w:firstLine="1440"/>
      </w:pPr>
      <w:rPr>
        <w:rFonts w:hint="default"/>
        <w:position w:val="0"/>
      </w:rPr>
    </w:lvl>
    <w:lvl w:ilvl="3">
      <w:start w:val="1"/>
      <w:numFmt w:val="lowerLetter"/>
      <w:lvlText w:val="%4."/>
      <w:lvlJc w:val="left"/>
      <w:pPr>
        <w:tabs>
          <w:tab w:val="num" w:pos="227"/>
        </w:tabs>
        <w:ind w:left="227" w:firstLine="216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27"/>
        </w:tabs>
        <w:ind w:left="227" w:firstLine="2880"/>
      </w:pPr>
      <w:rPr>
        <w:rFonts w:hint="default"/>
        <w:position w:val="0"/>
      </w:rPr>
    </w:lvl>
    <w:lvl w:ilvl="5">
      <w:start w:val="1"/>
      <w:numFmt w:val="lowerLetter"/>
      <w:lvlText w:val="%6."/>
      <w:lvlJc w:val="left"/>
      <w:pPr>
        <w:tabs>
          <w:tab w:val="num" w:pos="227"/>
        </w:tabs>
        <w:ind w:left="227" w:firstLine="3600"/>
      </w:pPr>
      <w:rPr>
        <w:rFonts w:hint="default"/>
        <w:position w:val="0"/>
      </w:rPr>
    </w:lvl>
    <w:lvl w:ilvl="6">
      <w:start w:val="1"/>
      <w:numFmt w:val="lowerLetter"/>
      <w:lvlText w:val="%7."/>
      <w:lvlJc w:val="left"/>
      <w:pPr>
        <w:tabs>
          <w:tab w:val="num" w:pos="227"/>
        </w:tabs>
        <w:ind w:left="227" w:firstLine="432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27"/>
        </w:tabs>
        <w:ind w:left="227" w:firstLine="5040"/>
      </w:pPr>
      <w:rPr>
        <w:rFonts w:hint="default"/>
        <w:position w:val="0"/>
      </w:rPr>
    </w:lvl>
    <w:lvl w:ilvl="8">
      <w:start w:val="1"/>
      <w:numFmt w:val="lowerLetter"/>
      <w:lvlText w:val="%9."/>
      <w:lvlJc w:val="left"/>
      <w:pPr>
        <w:tabs>
          <w:tab w:val="num" w:pos="227"/>
        </w:tabs>
        <w:ind w:left="227" w:firstLine="5760"/>
      </w:pPr>
      <w:rPr>
        <w:rFonts w:hint="default"/>
        <w:position w:val="0"/>
      </w:rPr>
    </w:lvl>
  </w:abstractNum>
  <w:abstractNum w:abstractNumId="9" w15:restartNumberingAfterBreak="0">
    <w:nsid w:val="0000000A"/>
    <w:multiLevelType w:val="multilevel"/>
    <w:tmpl w:val="894EE87C"/>
    <w:lvl w:ilvl="0">
      <w:start w:val="5"/>
      <w:numFmt w:val="lowerLetter"/>
      <w:lvlText w:val="%1."/>
      <w:lvlJc w:val="left"/>
      <w:pPr>
        <w:tabs>
          <w:tab w:val="num" w:pos="227"/>
        </w:tabs>
        <w:ind w:left="227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227" w:firstLine="720"/>
      </w:pPr>
      <w:rPr>
        <w:rFonts w:hint="default"/>
        <w:position w:val="0"/>
      </w:rPr>
    </w:lvl>
    <w:lvl w:ilvl="2">
      <w:start w:val="1"/>
      <w:numFmt w:val="lowerLetter"/>
      <w:lvlText w:val="%3."/>
      <w:lvlJc w:val="left"/>
      <w:pPr>
        <w:tabs>
          <w:tab w:val="num" w:pos="227"/>
        </w:tabs>
        <w:ind w:left="227" w:firstLine="1440"/>
      </w:pPr>
      <w:rPr>
        <w:rFonts w:hint="default"/>
        <w:position w:val="0"/>
      </w:rPr>
    </w:lvl>
    <w:lvl w:ilvl="3">
      <w:start w:val="1"/>
      <w:numFmt w:val="lowerLetter"/>
      <w:lvlText w:val="%4."/>
      <w:lvlJc w:val="left"/>
      <w:pPr>
        <w:tabs>
          <w:tab w:val="num" w:pos="227"/>
        </w:tabs>
        <w:ind w:left="227" w:firstLine="216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27"/>
        </w:tabs>
        <w:ind w:left="227" w:firstLine="2880"/>
      </w:pPr>
      <w:rPr>
        <w:rFonts w:hint="default"/>
        <w:position w:val="0"/>
      </w:rPr>
    </w:lvl>
    <w:lvl w:ilvl="5">
      <w:start w:val="1"/>
      <w:numFmt w:val="lowerLetter"/>
      <w:lvlText w:val="%6."/>
      <w:lvlJc w:val="left"/>
      <w:pPr>
        <w:tabs>
          <w:tab w:val="num" w:pos="227"/>
        </w:tabs>
        <w:ind w:left="227" w:firstLine="3600"/>
      </w:pPr>
      <w:rPr>
        <w:rFonts w:hint="default"/>
        <w:position w:val="0"/>
      </w:rPr>
    </w:lvl>
    <w:lvl w:ilvl="6">
      <w:start w:val="1"/>
      <w:numFmt w:val="lowerLetter"/>
      <w:lvlText w:val="%7."/>
      <w:lvlJc w:val="left"/>
      <w:pPr>
        <w:tabs>
          <w:tab w:val="num" w:pos="227"/>
        </w:tabs>
        <w:ind w:left="227" w:firstLine="432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27"/>
        </w:tabs>
        <w:ind w:left="227" w:firstLine="5040"/>
      </w:pPr>
      <w:rPr>
        <w:rFonts w:hint="default"/>
        <w:position w:val="0"/>
      </w:rPr>
    </w:lvl>
    <w:lvl w:ilvl="8">
      <w:start w:val="1"/>
      <w:numFmt w:val="lowerLetter"/>
      <w:lvlText w:val="%9."/>
      <w:lvlJc w:val="left"/>
      <w:pPr>
        <w:tabs>
          <w:tab w:val="num" w:pos="227"/>
        </w:tabs>
        <w:ind w:left="227" w:firstLine="5760"/>
      </w:pPr>
      <w:rPr>
        <w:rFonts w:hint="default"/>
        <w:position w:val="0"/>
      </w:rPr>
    </w:lvl>
  </w:abstractNum>
  <w:abstractNum w:abstractNumId="10" w15:restartNumberingAfterBreak="0">
    <w:nsid w:val="08861A6B"/>
    <w:multiLevelType w:val="hybridMultilevel"/>
    <w:tmpl w:val="C1F45972"/>
    <w:lvl w:ilvl="0" w:tplc="D868B308">
      <w:start w:val="2"/>
      <w:numFmt w:val="lowerLetter"/>
      <w:lvlText w:val="%1."/>
      <w:lvlJc w:val="left"/>
      <w:pPr>
        <w:ind w:left="13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7" w:hanging="360"/>
      </w:pPr>
    </w:lvl>
    <w:lvl w:ilvl="2" w:tplc="0409001B" w:tentative="1">
      <w:start w:val="1"/>
      <w:numFmt w:val="lowerRoman"/>
      <w:lvlText w:val="%3."/>
      <w:lvlJc w:val="right"/>
      <w:pPr>
        <w:ind w:left="2747" w:hanging="180"/>
      </w:pPr>
    </w:lvl>
    <w:lvl w:ilvl="3" w:tplc="0409000F" w:tentative="1">
      <w:start w:val="1"/>
      <w:numFmt w:val="decimal"/>
      <w:lvlText w:val="%4."/>
      <w:lvlJc w:val="left"/>
      <w:pPr>
        <w:ind w:left="3467" w:hanging="360"/>
      </w:pPr>
    </w:lvl>
    <w:lvl w:ilvl="4" w:tplc="04090019" w:tentative="1">
      <w:start w:val="1"/>
      <w:numFmt w:val="lowerLetter"/>
      <w:lvlText w:val="%5."/>
      <w:lvlJc w:val="left"/>
      <w:pPr>
        <w:ind w:left="4187" w:hanging="360"/>
      </w:pPr>
    </w:lvl>
    <w:lvl w:ilvl="5" w:tplc="0409001B" w:tentative="1">
      <w:start w:val="1"/>
      <w:numFmt w:val="lowerRoman"/>
      <w:lvlText w:val="%6."/>
      <w:lvlJc w:val="right"/>
      <w:pPr>
        <w:ind w:left="4907" w:hanging="180"/>
      </w:pPr>
    </w:lvl>
    <w:lvl w:ilvl="6" w:tplc="0409000F" w:tentative="1">
      <w:start w:val="1"/>
      <w:numFmt w:val="decimal"/>
      <w:lvlText w:val="%7."/>
      <w:lvlJc w:val="left"/>
      <w:pPr>
        <w:ind w:left="5627" w:hanging="360"/>
      </w:pPr>
    </w:lvl>
    <w:lvl w:ilvl="7" w:tplc="04090019" w:tentative="1">
      <w:start w:val="1"/>
      <w:numFmt w:val="lowerLetter"/>
      <w:lvlText w:val="%8."/>
      <w:lvlJc w:val="left"/>
      <w:pPr>
        <w:ind w:left="6347" w:hanging="360"/>
      </w:pPr>
    </w:lvl>
    <w:lvl w:ilvl="8" w:tplc="0409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11" w15:restartNumberingAfterBreak="0">
    <w:nsid w:val="114A776D"/>
    <w:multiLevelType w:val="hybridMultilevel"/>
    <w:tmpl w:val="7EE6B26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16462C"/>
    <w:multiLevelType w:val="hybridMultilevel"/>
    <w:tmpl w:val="EEF48B14"/>
    <w:lvl w:ilvl="0" w:tplc="95B4AA9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C510BC"/>
    <w:multiLevelType w:val="hybridMultilevel"/>
    <w:tmpl w:val="9BB61F96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45078"/>
    <w:multiLevelType w:val="multilevel"/>
    <w:tmpl w:val="EEF48B14"/>
    <w:lvl w:ilvl="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7A2036"/>
    <w:multiLevelType w:val="multilevel"/>
    <w:tmpl w:val="894EE87B"/>
    <w:lvl w:ilvl="0">
      <w:start w:val="5"/>
      <w:numFmt w:val="lowerLetter"/>
      <w:lvlText w:val="%1."/>
      <w:lvlJc w:val="left"/>
      <w:pPr>
        <w:tabs>
          <w:tab w:val="num" w:pos="227"/>
        </w:tabs>
        <w:ind w:left="227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227" w:firstLine="720"/>
      </w:pPr>
      <w:rPr>
        <w:rFonts w:hint="default"/>
        <w:position w:val="0"/>
      </w:rPr>
    </w:lvl>
    <w:lvl w:ilvl="2">
      <w:start w:val="1"/>
      <w:numFmt w:val="lowerLetter"/>
      <w:lvlText w:val="%3."/>
      <w:lvlJc w:val="left"/>
      <w:pPr>
        <w:tabs>
          <w:tab w:val="num" w:pos="227"/>
        </w:tabs>
        <w:ind w:left="227" w:firstLine="1440"/>
      </w:pPr>
      <w:rPr>
        <w:rFonts w:hint="default"/>
        <w:position w:val="0"/>
      </w:rPr>
    </w:lvl>
    <w:lvl w:ilvl="3">
      <w:start w:val="1"/>
      <w:numFmt w:val="lowerLetter"/>
      <w:lvlText w:val="%4."/>
      <w:lvlJc w:val="left"/>
      <w:pPr>
        <w:tabs>
          <w:tab w:val="num" w:pos="227"/>
        </w:tabs>
        <w:ind w:left="227" w:firstLine="216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27"/>
        </w:tabs>
        <w:ind w:left="227" w:firstLine="2880"/>
      </w:pPr>
      <w:rPr>
        <w:rFonts w:hint="default"/>
        <w:position w:val="0"/>
      </w:rPr>
    </w:lvl>
    <w:lvl w:ilvl="5">
      <w:start w:val="1"/>
      <w:numFmt w:val="lowerLetter"/>
      <w:lvlText w:val="%6."/>
      <w:lvlJc w:val="left"/>
      <w:pPr>
        <w:tabs>
          <w:tab w:val="num" w:pos="227"/>
        </w:tabs>
        <w:ind w:left="227" w:firstLine="3600"/>
      </w:pPr>
      <w:rPr>
        <w:rFonts w:hint="default"/>
        <w:position w:val="0"/>
      </w:rPr>
    </w:lvl>
    <w:lvl w:ilvl="6">
      <w:start w:val="1"/>
      <w:numFmt w:val="lowerLetter"/>
      <w:lvlText w:val="%7."/>
      <w:lvlJc w:val="left"/>
      <w:pPr>
        <w:tabs>
          <w:tab w:val="num" w:pos="227"/>
        </w:tabs>
        <w:ind w:left="227" w:firstLine="432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27"/>
        </w:tabs>
        <w:ind w:left="227" w:firstLine="5040"/>
      </w:pPr>
      <w:rPr>
        <w:rFonts w:hint="default"/>
        <w:position w:val="0"/>
      </w:rPr>
    </w:lvl>
    <w:lvl w:ilvl="8">
      <w:start w:val="1"/>
      <w:numFmt w:val="lowerLetter"/>
      <w:lvlText w:val="%9."/>
      <w:lvlJc w:val="left"/>
      <w:pPr>
        <w:tabs>
          <w:tab w:val="num" w:pos="227"/>
        </w:tabs>
        <w:ind w:left="227" w:firstLine="5760"/>
      </w:pPr>
      <w:rPr>
        <w:rFonts w:hint="default"/>
        <w:position w:val="0"/>
      </w:rPr>
    </w:lvl>
  </w:abstractNum>
  <w:abstractNum w:abstractNumId="16" w15:restartNumberingAfterBreak="0">
    <w:nsid w:val="55404CE2"/>
    <w:multiLevelType w:val="multilevel"/>
    <w:tmpl w:val="E2BCCD7E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851F9"/>
    <w:multiLevelType w:val="multilevel"/>
    <w:tmpl w:val="FF5E4288"/>
    <w:lvl w:ilvl="0">
      <w:start w:val="1"/>
      <w:numFmt w:val="bullet"/>
      <w:lvlText w:val=""/>
      <w:lvlJc w:val="left"/>
      <w:pPr>
        <w:tabs>
          <w:tab w:val="num" w:pos="1333"/>
        </w:tabs>
        <w:ind w:left="1333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2053"/>
        </w:tabs>
        <w:ind w:left="205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73"/>
        </w:tabs>
        <w:ind w:left="277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93"/>
        </w:tabs>
        <w:ind w:left="3493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4213"/>
        </w:tabs>
        <w:ind w:left="421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933"/>
        </w:tabs>
        <w:ind w:left="49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53"/>
        </w:tabs>
        <w:ind w:left="5653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6373"/>
        </w:tabs>
        <w:ind w:left="637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93"/>
        </w:tabs>
        <w:ind w:left="7093" w:hanging="360"/>
      </w:pPr>
      <w:rPr>
        <w:rFonts w:ascii="Wingdings" w:hAnsi="Wingdings" w:hint="default"/>
      </w:rPr>
    </w:lvl>
  </w:abstractNum>
  <w:abstractNum w:abstractNumId="18" w15:restartNumberingAfterBreak="0">
    <w:nsid w:val="66912204"/>
    <w:multiLevelType w:val="hybridMultilevel"/>
    <w:tmpl w:val="E2BCCD7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8353C"/>
    <w:multiLevelType w:val="hybridMultilevel"/>
    <w:tmpl w:val="2DFA2488"/>
    <w:lvl w:ilvl="0" w:tplc="04090011">
      <w:start w:val="13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7"/>
  </w:num>
  <w:num w:numId="12">
    <w:abstractNumId w:val="19"/>
  </w:num>
  <w:num w:numId="13">
    <w:abstractNumId w:val="13"/>
  </w:num>
  <w:num w:numId="14">
    <w:abstractNumId w:val="11"/>
  </w:num>
  <w:num w:numId="15">
    <w:abstractNumId w:val="15"/>
  </w:num>
  <w:num w:numId="16">
    <w:abstractNumId w:val="10"/>
  </w:num>
  <w:num w:numId="17">
    <w:abstractNumId w:val="12"/>
  </w:num>
  <w:num w:numId="18">
    <w:abstractNumId w:val="14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0"/>
  <w:embedSystemFonts/>
  <w:bordersDoNotSurroundHeader/>
  <w:bordersDoNotSurroundFooter/>
  <w:proofState w:spelling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C6A"/>
    <w:rsid w:val="00035312"/>
    <w:rsid w:val="00035BF4"/>
    <w:rsid w:val="00081130"/>
    <w:rsid w:val="000C2D6C"/>
    <w:rsid w:val="00102791"/>
    <w:rsid w:val="001B1C40"/>
    <w:rsid w:val="001F5212"/>
    <w:rsid w:val="00252556"/>
    <w:rsid w:val="00274696"/>
    <w:rsid w:val="00287D8F"/>
    <w:rsid w:val="002E4862"/>
    <w:rsid w:val="00375AEB"/>
    <w:rsid w:val="003B1CCA"/>
    <w:rsid w:val="003D1FC3"/>
    <w:rsid w:val="0040531F"/>
    <w:rsid w:val="00424141"/>
    <w:rsid w:val="004F3153"/>
    <w:rsid w:val="004F4BE7"/>
    <w:rsid w:val="004F6D9A"/>
    <w:rsid w:val="00545A9E"/>
    <w:rsid w:val="005A468C"/>
    <w:rsid w:val="006073AA"/>
    <w:rsid w:val="006400E5"/>
    <w:rsid w:val="00692D58"/>
    <w:rsid w:val="007069ED"/>
    <w:rsid w:val="007345A0"/>
    <w:rsid w:val="00757C6A"/>
    <w:rsid w:val="00764622"/>
    <w:rsid w:val="007A0E82"/>
    <w:rsid w:val="008063B8"/>
    <w:rsid w:val="008134C7"/>
    <w:rsid w:val="008717DC"/>
    <w:rsid w:val="008C0040"/>
    <w:rsid w:val="008F1746"/>
    <w:rsid w:val="00930F37"/>
    <w:rsid w:val="009312A3"/>
    <w:rsid w:val="00981A45"/>
    <w:rsid w:val="009B6321"/>
    <w:rsid w:val="00A05250"/>
    <w:rsid w:val="00A713D0"/>
    <w:rsid w:val="00A775EB"/>
    <w:rsid w:val="00AE2E17"/>
    <w:rsid w:val="00B26C85"/>
    <w:rsid w:val="00B3684D"/>
    <w:rsid w:val="00B63D9B"/>
    <w:rsid w:val="00B93A3E"/>
    <w:rsid w:val="00B9620B"/>
    <w:rsid w:val="00BE66DD"/>
    <w:rsid w:val="00C11C47"/>
    <w:rsid w:val="00C90717"/>
    <w:rsid w:val="00CE0D54"/>
    <w:rsid w:val="00CE3D5A"/>
    <w:rsid w:val="00D3367C"/>
    <w:rsid w:val="00D571FF"/>
    <w:rsid w:val="00D86770"/>
    <w:rsid w:val="00E76968"/>
    <w:rsid w:val="00E83969"/>
    <w:rsid w:val="00E84E47"/>
    <w:rsid w:val="00E9253A"/>
    <w:rsid w:val="00E97980"/>
    <w:rsid w:val="00EE3171"/>
    <w:rsid w:val="00EE326E"/>
    <w:rsid w:val="00EE7831"/>
    <w:rsid w:val="00F0008C"/>
    <w:rsid w:val="00FA1841"/>
    <w:rsid w:val="00FE56D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F3E5E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57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D571FF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FreeFormA">
    <w:name w:val="Free Form A"/>
    <w:rsid w:val="00D571FF"/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D571FF"/>
    <w:rPr>
      <w:rFonts w:ascii="Helvetica" w:eastAsia="ヒラギノ角ゴ Pro W3" w:hAnsi="Helvetica"/>
      <w:color w:val="000000"/>
    </w:rPr>
  </w:style>
  <w:style w:type="paragraph" w:customStyle="1" w:styleId="FreeForm">
    <w:name w:val="Free Form"/>
    <w:rsid w:val="00D571FF"/>
    <w:rPr>
      <w:rFonts w:ascii="Helvetica" w:eastAsia="ヒラギノ角ゴ Pro W3" w:hAnsi="Helvetica"/>
      <w:color w:val="000000"/>
    </w:rPr>
  </w:style>
  <w:style w:type="table" w:styleId="TableGrid">
    <w:name w:val="Table Grid"/>
    <w:basedOn w:val="TableNormal"/>
    <w:locked/>
    <w:rsid w:val="00A873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locked/>
    <w:rsid w:val="009B6321"/>
    <w:pPr>
      <w:spacing w:before="100" w:beforeAutospacing="1" w:after="100" w:afterAutospacing="1"/>
    </w:pPr>
  </w:style>
  <w:style w:type="paragraph" w:styleId="ListParagraph">
    <w:name w:val="List Paragraph"/>
    <w:basedOn w:val="Normal"/>
    <w:rsid w:val="00B36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Westminster College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H. Hu</dc:creator>
  <cp:keywords/>
  <cp:lastModifiedBy>Daniel Salinas Duron</cp:lastModifiedBy>
  <cp:revision>44</cp:revision>
  <cp:lastPrinted>2013-02-19T18:40:00Z</cp:lastPrinted>
  <dcterms:created xsi:type="dcterms:W3CDTF">2013-02-19T22:14:00Z</dcterms:created>
  <dcterms:modified xsi:type="dcterms:W3CDTF">2020-03-30T04:40:00Z</dcterms:modified>
</cp:coreProperties>
</file>